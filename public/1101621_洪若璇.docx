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TW"/>
        </w:rPr>
        <w:id w:val="1355070050"/>
        <w:docPartObj>
          <w:docPartGallery w:val="Table of Contents"/>
          <w:docPartUnique/>
        </w:docPartObj>
      </w:sdtPr>
      <w:sdtEndPr>
        <w:rPr>
          <w:rFonts w:ascii="Calibri" w:eastAsia="標楷體" w:hAnsi="Calibri" w:cs="Calibri"/>
          <w:b/>
          <w:bCs/>
          <w:color w:val="auto"/>
          <w:sz w:val="24"/>
          <w:szCs w:val="22"/>
          <w:lang w:eastAsia="en-US"/>
        </w:rPr>
      </w:sdtEndPr>
      <w:sdtContent>
        <w:p w14:paraId="396E63F6" w14:textId="75889F8E" w:rsidR="00282967" w:rsidRDefault="00282967">
          <w:pPr>
            <w:pStyle w:val="a5"/>
          </w:pPr>
          <w:r>
            <w:rPr>
              <w:lang w:val="zh-TW"/>
            </w:rPr>
            <w:t>內容</w:t>
          </w:r>
        </w:p>
        <w:p w14:paraId="55AC45D9" w14:textId="512218E9" w:rsidR="00282967" w:rsidRDefault="00282967">
          <w:pPr>
            <w:pStyle w:val="10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37973" w:history="1">
            <w:r w:rsidRPr="001D50F1">
              <w:rPr>
                <w:rStyle w:val="a3"/>
                <w:rFonts w:hint="eastAsia"/>
                <w:noProof/>
              </w:rPr>
              <w:t>壹、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</w:rPr>
              <w:t>工作內容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857A" w14:textId="56333ADE" w:rsidR="00282967" w:rsidRDefault="00282967">
          <w:pPr>
            <w:pStyle w:val="20"/>
            <w:tabs>
              <w:tab w:val="left" w:pos="1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74" w:history="1">
            <w:r w:rsidRPr="001D50F1">
              <w:rPr>
                <w:rStyle w:val="a3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</w:rPr>
              <w:t>工作詳述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6586" w14:textId="4E8D80D7" w:rsidR="00282967" w:rsidRDefault="00282967">
          <w:pPr>
            <w:pStyle w:val="20"/>
            <w:tabs>
              <w:tab w:val="left" w:pos="1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75" w:history="1">
            <w:r w:rsidRPr="001D50F1">
              <w:rPr>
                <w:rStyle w:val="a3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</w:rPr>
              <w:t>上半年完成進度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951B" w14:textId="708491B7" w:rsidR="00282967" w:rsidRDefault="00282967">
          <w:pPr>
            <w:pStyle w:val="20"/>
            <w:tabs>
              <w:tab w:val="left" w:pos="1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76" w:history="1">
            <w:r w:rsidRPr="001D50F1">
              <w:rPr>
                <w:rStyle w:val="a3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</w:rPr>
              <w:t>下半年完成進度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F4F8" w14:textId="1F1B08F6" w:rsidR="00282967" w:rsidRDefault="00282967">
          <w:pPr>
            <w:pStyle w:val="10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77" w:history="1">
            <w:r w:rsidRPr="001D50F1">
              <w:rPr>
                <w:rStyle w:val="a3"/>
                <w:rFonts w:hint="eastAsia"/>
                <w:noProof/>
              </w:rPr>
              <w:t>貳、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</w:rPr>
              <w:t>學習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7E80" w14:textId="7F67499F" w:rsidR="00282967" w:rsidRDefault="00282967">
          <w:pPr>
            <w:pStyle w:val="20"/>
            <w:tabs>
              <w:tab w:val="left" w:pos="1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78" w:history="1">
            <w:r w:rsidRPr="001D50F1">
              <w:rPr>
                <w:rStyle w:val="a3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</w:rPr>
              <w:t>技術面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B503" w14:textId="57009723" w:rsidR="00282967" w:rsidRDefault="00282967">
          <w:pPr>
            <w:pStyle w:val="30"/>
            <w:tabs>
              <w:tab w:val="left" w:pos="19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79" w:history="1">
            <w:r w:rsidRPr="001D50F1">
              <w:rPr>
                <w:rStyle w:val="a3"/>
                <w:rFonts w:hint="eastAsia"/>
                <w:i/>
                <w:noProof/>
              </w:rPr>
              <w:t>( i )</w:t>
            </w:r>
            <w:r w:rsidRPr="001D50F1">
              <w:rPr>
                <w:rStyle w:val="a3"/>
                <w:rFonts w:hint="eastAsia"/>
                <w:i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noProof/>
              </w:rPr>
              <w:t xml:space="preserve">ios, android app </w:t>
            </w:r>
            <w:r w:rsidRPr="001D50F1">
              <w:rPr>
                <w:rStyle w:val="a3"/>
                <w:rFonts w:hint="eastAsia"/>
                <w:noProof/>
              </w:rPr>
              <w:t>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1CFE" w14:textId="5EE0FF54" w:rsidR="00282967" w:rsidRDefault="00282967">
          <w:pPr>
            <w:pStyle w:val="30"/>
            <w:tabs>
              <w:tab w:val="left" w:pos="19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80" w:history="1">
            <w:r w:rsidRPr="001D50F1">
              <w:rPr>
                <w:rStyle w:val="a3"/>
                <w:rFonts w:hint="eastAsia"/>
                <w:i/>
                <w:noProof/>
                <w:lang w:eastAsia="zh-TW"/>
              </w:rPr>
              <w:t>( ii )</w:t>
            </w:r>
            <w:r w:rsidRPr="001D50F1">
              <w:rPr>
                <w:rStyle w:val="a3"/>
                <w:rFonts w:hint="eastAsia"/>
                <w:i/>
                <w:noProof/>
                <w:lang w:eastAsia="zh-T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noProof/>
                <w:lang w:eastAsia="zh-TW"/>
              </w:rPr>
              <w:t xml:space="preserve">app </w:t>
            </w:r>
            <w:r w:rsidRPr="001D50F1">
              <w:rPr>
                <w:rStyle w:val="a3"/>
                <w:rFonts w:hint="eastAsia"/>
                <w:noProof/>
                <w:lang w:eastAsia="zh-TW"/>
              </w:rPr>
              <w:t>測試準備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FB24" w14:textId="51708197" w:rsidR="00282967" w:rsidRDefault="00282967">
          <w:pPr>
            <w:pStyle w:val="30"/>
            <w:tabs>
              <w:tab w:val="left" w:pos="19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81" w:history="1">
            <w:r w:rsidRPr="001D50F1">
              <w:rPr>
                <w:rStyle w:val="a3"/>
                <w:rFonts w:hint="eastAsia"/>
                <w:i/>
                <w:noProof/>
              </w:rPr>
              <w:t>( iii )</w:t>
            </w:r>
            <w:r w:rsidRPr="001D50F1">
              <w:rPr>
                <w:rStyle w:val="a3"/>
                <w:rFonts w:hint="eastAsia"/>
                <w:i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</w:rPr>
              <w:t>檢測工具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56C4" w14:textId="3DB248B0" w:rsidR="00282967" w:rsidRDefault="00282967">
          <w:pPr>
            <w:pStyle w:val="30"/>
            <w:tabs>
              <w:tab w:val="left" w:pos="19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82" w:history="1">
            <w:r w:rsidRPr="001D50F1">
              <w:rPr>
                <w:rStyle w:val="a3"/>
                <w:rFonts w:hint="eastAsia"/>
                <w:i/>
                <w:noProof/>
              </w:rPr>
              <w:t>( iv )</w:t>
            </w:r>
            <w:r w:rsidRPr="001D50F1">
              <w:rPr>
                <w:rStyle w:val="a3"/>
                <w:rFonts w:hint="eastAsia"/>
                <w:i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</w:rPr>
              <w:t>檢測</w:t>
            </w:r>
            <w:r w:rsidRPr="001D50F1">
              <w:rPr>
                <w:rStyle w:val="a3"/>
                <w:noProof/>
              </w:rPr>
              <w:t xml:space="preserve"> app </w:t>
            </w:r>
            <w:r w:rsidRPr="001D50F1">
              <w:rPr>
                <w:rStyle w:val="a3"/>
                <w:rFonts w:hint="eastAsia"/>
                <w:noProof/>
              </w:rPr>
              <w:t>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6A02" w14:textId="655B58B3" w:rsidR="00282967" w:rsidRDefault="00282967">
          <w:pPr>
            <w:pStyle w:val="20"/>
            <w:tabs>
              <w:tab w:val="left" w:pos="1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83" w:history="1">
            <w:r w:rsidRPr="001D50F1">
              <w:rPr>
                <w:rStyle w:val="a3"/>
                <w:rFonts w:hint="eastAsia"/>
                <w:noProof/>
                <w:lang w:eastAsia="zh-TW"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  <w:lang w:eastAsia="zh-TW"/>
              </w:rPr>
              <w:t>非技術面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A02D" w14:textId="05B50989" w:rsidR="00282967" w:rsidRDefault="00282967">
          <w:pPr>
            <w:pStyle w:val="30"/>
            <w:tabs>
              <w:tab w:val="left" w:pos="19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84" w:history="1">
            <w:r w:rsidRPr="001D50F1">
              <w:rPr>
                <w:rStyle w:val="a3"/>
                <w:rFonts w:hint="eastAsia"/>
                <w:noProof/>
                <w:lang w:eastAsia="zh-TW"/>
              </w:rPr>
              <w:t>( i )</w:t>
            </w:r>
            <w:r w:rsidRPr="001D50F1">
              <w:rPr>
                <w:rStyle w:val="a3"/>
                <w:rFonts w:hint="eastAsia"/>
                <w:noProof/>
                <w:lang w:eastAsia="zh-T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  <w:lang w:eastAsia="zh-TW"/>
              </w:rPr>
              <w:t>如何進行清楚的報告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A2D5" w14:textId="63207BC9" w:rsidR="00282967" w:rsidRDefault="00282967">
          <w:pPr>
            <w:pStyle w:val="10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zh-TW"/>
            </w:rPr>
          </w:pPr>
          <w:hyperlink w:anchor="_Toc183337985" w:history="1">
            <w:r w:rsidRPr="001D50F1">
              <w:rPr>
                <w:rStyle w:val="a3"/>
                <w:rFonts w:hint="eastAsia"/>
                <w:noProof/>
                <w:lang w:eastAsia="zh-TW"/>
              </w:rPr>
              <w:t>壹、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TW"/>
              </w:rPr>
              <w:tab/>
            </w:r>
            <w:r w:rsidRPr="001D50F1">
              <w:rPr>
                <w:rStyle w:val="a3"/>
                <w:rFonts w:hint="eastAsia"/>
                <w:noProof/>
                <w:lang w:eastAsia="zh-TW"/>
              </w:rPr>
              <w:t>自我評估及心得感想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B240" w14:textId="13339FF8" w:rsidR="00282967" w:rsidRDefault="00282967">
          <w:r>
            <w:rPr>
              <w:b/>
              <w:bCs/>
              <w:lang w:val="zh-TW"/>
            </w:rPr>
            <w:fldChar w:fldCharType="end"/>
          </w:r>
        </w:p>
      </w:sdtContent>
    </w:sdt>
    <w:p w14:paraId="0797A5F6" w14:textId="5FC68CA2" w:rsidR="0022476D" w:rsidRDefault="0022476D" w:rsidP="0022476D">
      <w:pPr>
        <w:rPr>
          <w:rFonts w:ascii="標楷體" w:hAnsi="標楷體"/>
          <w:szCs w:val="24"/>
        </w:rPr>
      </w:pPr>
    </w:p>
    <w:p w14:paraId="5F0DFA84" w14:textId="365087B9" w:rsidR="0022476D" w:rsidRDefault="0022476D" w:rsidP="0022476D">
      <w:pPr>
        <w:rPr>
          <w:rFonts w:ascii="標楷體" w:hAnsi="標楷體"/>
          <w:szCs w:val="24"/>
        </w:rPr>
      </w:pPr>
    </w:p>
    <w:p w14:paraId="4A73A204" w14:textId="77777777" w:rsidR="0022476D" w:rsidRPr="0022476D" w:rsidRDefault="0022476D" w:rsidP="0022476D">
      <w:pPr>
        <w:rPr>
          <w:rFonts w:ascii="標楷體" w:hAnsi="標楷體"/>
          <w:szCs w:val="24"/>
        </w:rPr>
      </w:pPr>
    </w:p>
    <w:p w14:paraId="144A8B87" w14:textId="11E7E19D" w:rsidR="0022476D" w:rsidRPr="0022476D" w:rsidRDefault="0022476D" w:rsidP="0022476D">
      <w:p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br w:type="page"/>
      </w:r>
    </w:p>
    <w:p w14:paraId="78769E39" w14:textId="77777777" w:rsidR="0022476D" w:rsidRPr="0022476D" w:rsidRDefault="0022476D">
      <w:pPr>
        <w:pStyle w:val="2"/>
        <w:rPr>
          <w:rFonts w:ascii="標楷體" w:hAnsi="標楷體"/>
          <w:b w:val="0"/>
          <w:i/>
          <w:sz w:val="24"/>
          <w:szCs w:val="24"/>
        </w:rPr>
      </w:pPr>
    </w:p>
    <w:p w14:paraId="2E6D9E3A" w14:textId="77777777" w:rsidR="0022476D" w:rsidRPr="0022476D" w:rsidRDefault="0022476D" w:rsidP="00BD18D7">
      <w:pPr>
        <w:pStyle w:val="1"/>
        <w:numPr>
          <w:ilvl w:val="0"/>
          <w:numId w:val="13"/>
        </w:numPr>
        <w:rPr>
          <w:rFonts w:hint="eastAsia"/>
        </w:rPr>
      </w:pPr>
      <w:bookmarkStart w:id="0" w:name="_Toc183337973"/>
      <w:proofErr w:type="spellStart"/>
      <w:r w:rsidRPr="0022476D">
        <w:rPr>
          <w:rFonts w:hint="eastAsia"/>
        </w:rPr>
        <w:t>工作內容</w:t>
      </w:r>
      <w:bookmarkEnd w:id="0"/>
      <w:proofErr w:type="spellEnd"/>
    </w:p>
    <w:p w14:paraId="3E5BEE23" w14:textId="77777777" w:rsidR="0022476D" w:rsidRPr="0022476D" w:rsidRDefault="0022476D" w:rsidP="00BD18D7">
      <w:pPr>
        <w:pStyle w:val="2"/>
        <w:numPr>
          <w:ilvl w:val="1"/>
          <w:numId w:val="14"/>
        </w:numPr>
        <w:rPr>
          <w:rFonts w:hint="eastAsia"/>
        </w:rPr>
      </w:pPr>
      <w:bookmarkStart w:id="1" w:name="_Toc183337974"/>
      <w:proofErr w:type="spellStart"/>
      <w:r w:rsidRPr="0022476D">
        <w:rPr>
          <w:rFonts w:hint="eastAsia"/>
        </w:rPr>
        <w:t>工作詳述</w:t>
      </w:r>
      <w:bookmarkEnd w:id="1"/>
      <w:proofErr w:type="spellEnd"/>
    </w:p>
    <w:p w14:paraId="67CB9119" w14:textId="77777777" w:rsidR="0022476D" w:rsidRPr="00282967" w:rsidRDefault="0022476D" w:rsidP="00BD18D7">
      <w:pPr>
        <w:pStyle w:val="a4"/>
        <w:numPr>
          <w:ilvl w:val="0"/>
          <w:numId w:val="32"/>
        </w:numPr>
        <w:ind w:leftChars="0"/>
        <w:rPr>
          <w:rFonts w:hint="eastAsia"/>
          <w:szCs w:val="24"/>
        </w:rPr>
      </w:pPr>
      <w:proofErr w:type="spellStart"/>
      <w:r w:rsidRPr="00282967">
        <w:rPr>
          <w:rFonts w:hint="eastAsia"/>
          <w:szCs w:val="24"/>
        </w:rPr>
        <w:t>熟悉</w:t>
      </w:r>
      <w:proofErr w:type="spellEnd"/>
      <w:r w:rsidRPr="00282967">
        <w:rPr>
          <w:rFonts w:hint="eastAsia"/>
          <w:szCs w:val="24"/>
        </w:rPr>
        <w:t xml:space="preserve"> OWASP MASTG </w:t>
      </w:r>
      <w:proofErr w:type="spellStart"/>
      <w:r w:rsidRPr="00282967">
        <w:rPr>
          <w:rFonts w:hint="eastAsia"/>
          <w:szCs w:val="24"/>
        </w:rPr>
        <w:t>Moblie</w:t>
      </w:r>
      <w:proofErr w:type="spellEnd"/>
      <w:r w:rsidRPr="00282967">
        <w:rPr>
          <w:rFonts w:hint="eastAsia"/>
          <w:szCs w:val="24"/>
        </w:rPr>
        <w:t xml:space="preserve"> Testing </w:t>
      </w:r>
      <w:proofErr w:type="spellStart"/>
      <w:r w:rsidRPr="00282967">
        <w:rPr>
          <w:rFonts w:hint="eastAsia"/>
          <w:szCs w:val="24"/>
        </w:rPr>
        <w:t>Guide</w:t>
      </w:r>
      <w:r w:rsidRPr="00282967">
        <w:rPr>
          <w:rFonts w:hint="eastAsia"/>
          <w:szCs w:val="24"/>
        </w:rPr>
        <w:t>，了解</w:t>
      </w:r>
      <w:proofErr w:type="spellEnd"/>
      <w:r w:rsidRPr="00282967">
        <w:rPr>
          <w:rFonts w:hint="eastAsia"/>
          <w:szCs w:val="24"/>
        </w:rPr>
        <w:t xml:space="preserve"> app </w:t>
      </w:r>
      <w:proofErr w:type="spellStart"/>
      <w:r w:rsidRPr="00282967">
        <w:rPr>
          <w:rFonts w:hint="eastAsia"/>
          <w:szCs w:val="24"/>
        </w:rPr>
        <w:t>的攻擊向量及對應的攻擊手法，並學習撰寫</w:t>
      </w:r>
      <w:proofErr w:type="spellEnd"/>
      <w:r w:rsidRPr="00282967">
        <w:rPr>
          <w:rFonts w:hint="eastAsia"/>
          <w:szCs w:val="24"/>
        </w:rPr>
        <w:t xml:space="preserve"> app </w:t>
      </w:r>
      <w:r w:rsidRPr="00282967">
        <w:rPr>
          <w:rFonts w:hint="eastAsia"/>
          <w:szCs w:val="24"/>
        </w:rPr>
        <w:t>的</w:t>
      </w:r>
      <w:r w:rsidRPr="00282967">
        <w:rPr>
          <w:rFonts w:hint="eastAsia"/>
          <w:szCs w:val="24"/>
        </w:rPr>
        <w:t xml:space="preserve"> best practice</w:t>
      </w:r>
    </w:p>
    <w:p w14:paraId="078A6ADD" w14:textId="77777777" w:rsidR="0022476D" w:rsidRPr="00282967" w:rsidRDefault="0022476D" w:rsidP="00BD18D7">
      <w:pPr>
        <w:pStyle w:val="a4"/>
        <w:numPr>
          <w:ilvl w:val="0"/>
          <w:numId w:val="32"/>
        </w:numPr>
        <w:ind w:leftChars="0"/>
        <w:rPr>
          <w:rFonts w:hint="eastAsia"/>
          <w:szCs w:val="24"/>
        </w:rPr>
      </w:pPr>
      <w:proofErr w:type="spellStart"/>
      <w:r w:rsidRPr="00282967">
        <w:rPr>
          <w:rFonts w:hint="eastAsia"/>
          <w:szCs w:val="24"/>
        </w:rPr>
        <w:t>撰寫中文版本測試手冊</w:t>
      </w:r>
      <w:proofErr w:type="spellEnd"/>
    </w:p>
    <w:p w14:paraId="643260A6" w14:textId="77777777" w:rsidR="0022476D" w:rsidRPr="00282967" w:rsidRDefault="0022476D" w:rsidP="00BD18D7">
      <w:pPr>
        <w:pStyle w:val="a4"/>
        <w:numPr>
          <w:ilvl w:val="0"/>
          <w:numId w:val="32"/>
        </w:numPr>
        <w:ind w:leftChars="0"/>
        <w:rPr>
          <w:rFonts w:hint="eastAsia"/>
          <w:szCs w:val="24"/>
        </w:rPr>
      </w:pPr>
      <w:proofErr w:type="spellStart"/>
      <w:r w:rsidRPr="00282967">
        <w:rPr>
          <w:rFonts w:hint="eastAsia"/>
          <w:szCs w:val="24"/>
        </w:rPr>
        <w:t>加入公司的</w:t>
      </w:r>
      <w:proofErr w:type="spellEnd"/>
      <w:r w:rsidRPr="00282967">
        <w:rPr>
          <w:rFonts w:hint="eastAsia"/>
          <w:szCs w:val="24"/>
        </w:rPr>
        <w:t xml:space="preserve"> app </w:t>
      </w:r>
      <w:proofErr w:type="spellStart"/>
      <w:r w:rsidRPr="00282967">
        <w:rPr>
          <w:rFonts w:hint="eastAsia"/>
          <w:szCs w:val="24"/>
        </w:rPr>
        <w:t>檢測專案，主導</w:t>
      </w:r>
      <w:r w:rsidRPr="00282967">
        <w:rPr>
          <w:rFonts w:hint="eastAsia"/>
          <w:szCs w:val="24"/>
        </w:rPr>
        <w:t>ios</w:t>
      </w:r>
      <w:proofErr w:type="spellEnd"/>
      <w:r w:rsidRPr="00282967">
        <w:rPr>
          <w:rFonts w:hint="eastAsia"/>
          <w:szCs w:val="24"/>
        </w:rPr>
        <w:t xml:space="preserve"> </w:t>
      </w:r>
      <w:proofErr w:type="spellStart"/>
      <w:r w:rsidRPr="00282967">
        <w:rPr>
          <w:rFonts w:hint="eastAsia"/>
          <w:szCs w:val="24"/>
        </w:rPr>
        <w:t>app</w:t>
      </w:r>
      <w:r w:rsidRPr="00282967">
        <w:rPr>
          <w:rFonts w:hint="eastAsia"/>
          <w:szCs w:val="24"/>
        </w:rPr>
        <w:t>檢測，撰寫測試報告，跟主管會報測試進度</w:t>
      </w:r>
      <w:proofErr w:type="spellEnd"/>
    </w:p>
    <w:p w14:paraId="7BB29B44" w14:textId="77777777" w:rsidR="0022476D" w:rsidRPr="0022476D" w:rsidRDefault="0022476D" w:rsidP="0022476D">
      <w:pPr>
        <w:pStyle w:val="2"/>
        <w:rPr>
          <w:rFonts w:ascii="標楷體" w:hAnsi="標楷體"/>
          <w:b w:val="0"/>
          <w:sz w:val="24"/>
          <w:szCs w:val="24"/>
        </w:rPr>
      </w:pPr>
    </w:p>
    <w:p w14:paraId="0DFB6D2D" w14:textId="77777777" w:rsidR="0022476D" w:rsidRPr="0022476D" w:rsidRDefault="0022476D" w:rsidP="00BD18D7">
      <w:pPr>
        <w:pStyle w:val="2"/>
        <w:numPr>
          <w:ilvl w:val="1"/>
          <w:numId w:val="14"/>
        </w:numPr>
        <w:rPr>
          <w:rFonts w:hint="eastAsia"/>
        </w:rPr>
      </w:pPr>
      <w:bookmarkStart w:id="2" w:name="_Toc183337975"/>
      <w:proofErr w:type="spellStart"/>
      <w:r w:rsidRPr="0022476D">
        <w:rPr>
          <w:rFonts w:hint="eastAsia"/>
        </w:rPr>
        <w:t>上半年完成進度</w:t>
      </w:r>
      <w:bookmarkEnd w:id="2"/>
      <w:proofErr w:type="spellEnd"/>
    </w:p>
    <w:p w14:paraId="0198195D" w14:textId="77777777" w:rsidR="0022476D" w:rsidRPr="0022476D" w:rsidRDefault="0022476D" w:rsidP="00BD18D7">
      <w:pPr>
        <w:pStyle w:val="a4"/>
        <w:numPr>
          <w:ilvl w:val="0"/>
          <w:numId w:val="33"/>
        </w:numPr>
        <w:ind w:leftChars="0"/>
        <w:rPr>
          <w:rFonts w:hint="eastAsia"/>
          <w:lang w:eastAsia="zh-TW"/>
        </w:rPr>
      </w:pPr>
      <w:r w:rsidRPr="0022476D">
        <w:rPr>
          <w:rFonts w:hint="eastAsia"/>
          <w:lang w:eastAsia="zh-TW"/>
        </w:rPr>
        <w:t>了解</w:t>
      </w:r>
      <w:proofErr w:type="spellStart"/>
      <w:r w:rsidRPr="0022476D">
        <w:rPr>
          <w:rFonts w:hint="eastAsia"/>
          <w:lang w:eastAsia="zh-TW"/>
        </w:rPr>
        <w:t>webshell</w:t>
      </w:r>
      <w:proofErr w:type="spellEnd"/>
    </w:p>
    <w:p w14:paraId="4311B93C" w14:textId="77777777" w:rsidR="0022476D" w:rsidRPr="0022476D" w:rsidRDefault="0022476D" w:rsidP="00BD18D7">
      <w:pPr>
        <w:pStyle w:val="a4"/>
        <w:numPr>
          <w:ilvl w:val="0"/>
          <w:numId w:val="33"/>
        </w:numPr>
        <w:ind w:leftChars="0"/>
        <w:rPr>
          <w:rFonts w:hint="eastAsia"/>
          <w:lang w:eastAsia="zh-TW"/>
        </w:rPr>
      </w:pPr>
      <w:proofErr w:type="spellStart"/>
      <w:r w:rsidRPr="0022476D">
        <w:rPr>
          <w:rFonts w:hint="eastAsia"/>
          <w:lang w:eastAsia="zh-TW"/>
        </w:rPr>
        <w:t>webshell</w:t>
      </w:r>
      <w:proofErr w:type="spellEnd"/>
      <w:r w:rsidRPr="0022476D">
        <w:rPr>
          <w:rFonts w:hint="eastAsia"/>
          <w:lang w:eastAsia="zh-TW"/>
        </w:rPr>
        <w:t>主題的文獻探討。</w:t>
      </w:r>
    </w:p>
    <w:p w14:paraId="19FC1256" w14:textId="77777777" w:rsidR="0022476D" w:rsidRPr="0022476D" w:rsidRDefault="0022476D" w:rsidP="00BD18D7">
      <w:pPr>
        <w:pStyle w:val="a4"/>
        <w:numPr>
          <w:ilvl w:val="0"/>
          <w:numId w:val="33"/>
        </w:numPr>
        <w:ind w:leftChars="0"/>
        <w:rPr>
          <w:rFonts w:hint="eastAsia"/>
          <w:lang w:eastAsia="zh-TW"/>
        </w:rPr>
      </w:pPr>
      <w:r w:rsidRPr="0022476D">
        <w:rPr>
          <w:rFonts w:hint="eastAsia"/>
          <w:lang w:eastAsia="zh-TW"/>
        </w:rPr>
        <w:t>確認接下來要往惡意加密流量進行研究。</w:t>
      </w:r>
    </w:p>
    <w:p w14:paraId="2D4B0BC2" w14:textId="5D1D801F" w:rsidR="0022476D" w:rsidRPr="00BD18D7" w:rsidRDefault="0022476D" w:rsidP="00BD18D7">
      <w:pPr>
        <w:pStyle w:val="a4"/>
        <w:numPr>
          <w:ilvl w:val="0"/>
          <w:numId w:val="33"/>
        </w:numPr>
        <w:ind w:leftChars="0"/>
        <w:rPr>
          <w:rFonts w:hint="eastAsia"/>
          <w:lang w:eastAsia="zh-TW"/>
        </w:rPr>
      </w:pPr>
      <w:r w:rsidRPr="0022476D">
        <w:rPr>
          <w:rFonts w:hint="eastAsia"/>
          <w:lang w:eastAsia="zh-TW"/>
        </w:rPr>
        <w:t>初步構思檢測系統</w:t>
      </w:r>
    </w:p>
    <w:p w14:paraId="330EEB9E" w14:textId="77777777" w:rsidR="0022476D" w:rsidRPr="0022476D" w:rsidRDefault="0022476D" w:rsidP="00BD18D7">
      <w:pPr>
        <w:pStyle w:val="2"/>
        <w:numPr>
          <w:ilvl w:val="1"/>
          <w:numId w:val="14"/>
        </w:numPr>
        <w:rPr>
          <w:rFonts w:hint="eastAsia"/>
        </w:rPr>
      </w:pPr>
      <w:bookmarkStart w:id="3" w:name="_Toc183337976"/>
      <w:proofErr w:type="spellStart"/>
      <w:r w:rsidRPr="0022476D">
        <w:rPr>
          <w:rFonts w:hint="eastAsia"/>
        </w:rPr>
        <w:t>下半年完成進度</w:t>
      </w:r>
      <w:bookmarkEnd w:id="3"/>
      <w:proofErr w:type="spellEnd"/>
    </w:p>
    <w:p w14:paraId="5E71D394" w14:textId="0D36DBF1" w:rsidR="0022476D" w:rsidRPr="0022476D" w:rsidRDefault="0022476D" w:rsidP="00BD18D7">
      <w:pPr>
        <w:pStyle w:val="a4"/>
        <w:numPr>
          <w:ilvl w:val="0"/>
          <w:numId w:val="34"/>
        </w:numPr>
        <w:ind w:leftChars="0"/>
        <w:rPr>
          <w:rFonts w:hint="eastAsia"/>
        </w:rPr>
      </w:pPr>
      <w:proofErr w:type="spellStart"/>
      <w:r w:rsidRPr="0022476D">
        <w:rPr>
          <w:rFonts w:hint="eastAsia"/>
        </w:rPr>
        <w:t>熟悉</w:t>
      </w:r>
      <w:r w:rsidRPr="0022476D">
        <w:rPr>
          <w:rFonts w:hint="eastAsia"/>
        </w:rPr>
        <w:t>OWASP</w:t>
      </w:r>
      <w:proofErr w:type="spellEnd"/>
      <w:r w:rsidRPr="0022476D">
        <w:rPr>
          <w:rFonts w:hint="eastAsia"/>
        </w:rPr>
        <w:t xml:space="preserve"> </w:t>
      </w:r>
      <w:proofErr w:type="spellStart"/>
      <w:r w:rsidRPr="0022476D">
        <w:rPr>
          <w:rFonts w:hint="eastAsia"/>
        </w:rPr>
        <w:t>MASTG</w:t>
      </w:r>
      <w:r w:rsidRPr="0022476D">
        <w:rPr>
          <w:rFonts w:hint="eastAsia"/>
        </w:rPr>
        <w:t>檢測手冊</w:t>
      </w:r>
      <w:proofErr w:type="spellEnd"/>
    </w:p>
    <w:p w14:paraId="2C5E4261" w14:textId="5D1FCD9E" w:rsidR="0022476D" w:rsidRPr="00282967" w:rsidRDefault="00BD18D7" w:rsidP="00BD18D7">
      <w:pPr>
        <w:pStyle w:val="a4"/>
        <w:numPr>
          <w:ilvl w:val="0"/>
          <w:numId w:val="34"/>
        </w:numPr>
        <w:ind w:leftChars="0"/>
        <w:rPr>
          <w:b/>
          <w:i/>
          <w:lang w:eastAsia="zh-TW"/>
        </w:rPr>
      </w:pPr>
      <w:r w:rsidRPr="00BA59C4">
        <w:rPr>
          <w:rFonts w:ascii="標楷體" w:hAnsi="標楷體"/>
          <w:szCs w:val="24"/>
        </w:rPr>
        <w:drawing>
          <wp:anchor distT="0" distB="0" distL="114300" distR="114300" simplePos="0" relativeHeight="251668992" behindDoc="0" locked="0" layoutInCell="1" allowOverlap="1" wp14:anchorId="44F48D59" wp14:editId="1F074AFE">
            <wp:simplePos x="0" y="0"/>
            <wp:positionH relativeFrom="margin">
              <wp:posOffset>640080</wp:posOffset>
            </wp:positionH>
            <wp:positionV relativeFrom="paragraph">
              <wp:posOffset>210820</wp:posOffset>
            </wp:positionV>
            <wp:extent cx="4236720" cy="2752725"/>
            <wp:effectExtent l="0" t="0" r="0" b="9525"/>
            <wp:wrapSquare wrapText="bothSides"/>
            <wp:docPr id="7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12FCF329-E510-434C-85BF-03DD561C3E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12FCF329-E510-434C-85BF-03DD561C3E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76D" w:rsidRPr="0022476D">
        <w:rPr>
          <w:rFonts w:hint="eastAsia"/>
          <w:lang w:eastAsia="zh-TW"/>
        </w:rPr>
        <w:t>加入公司的</w:t>
      </w:r>
      <w:r w:rsidR="0022476D" w:rsidRPr="0022476D">
        <w:rPr>
          <w:rFonts w:hint="eastAsia"/>
          <w:lang w:eastAsia="zh-TW"/>
        </w:rPr>
        <w:t xml:space="preserve"> APP </w:t>
      </w:r>
      <w:r w:rsidR="0022476D" w:rsidRPr="0022476D">
        <w:rPr>
          <w:rFonts w:hint="eastAsia"/>
          <w:lang w:eastAsia="zh-TW"/>
        </w:rPr>
        <w:t>檢測專案，並主導</w:t>
      </w:r>
      <w:r w:rsidR="0022476D" w:rsidRPr="0022476D">
        <w:rPr>
          <w:rFonts w:hint="eastAsia"/>
          <w:lang w:eastAsia="zh-TW"/>
        </w:rPr>
        <w:t>IOS APP</w:t>
      </w:r>
      <w:r w:rsidR="0022476D" w:rsidRPr="0022476D">
        <w:rPr>
          <w:rFonts w:hint="eastAsia"/>
          <w:lang w:eastAsia="zh-TW"/>
        </w:rPr>
        <w:t>測試</w:t>
      </w:r>
    </w:p>
    <w:p w14:paraId="75022026" w14:textId="6D984E8F" w:rsidR="00BD18D7" w:rsidRPr="0022476D" w:rsidRDefault="00BD18D7" w:rsidP="0022476D">
      <w:pPr>
        <w:rPr>
          <w:rFonts w:ascii="標楷體" w:hAnsi="標楷體" w:hint="eastAsia"/>
          <w:szCs w:val="24"/>
          <w:lang w:eastAsia="zh-TW"/>
        </w:rPr>
      </w:pPr>
      <w:r>
        <w:rPr>
          <w:rFonts w:ascii="標楷體" w:hAnsi="標楷體"/>
          <w:szCs w:val="24"/>
          <w:lang w:eastAsia="zh-TW"/>
        </w:rPr>
        <w:br w:type="page"/>
      </w:r>
    </w:p>
    <w:p w14:paraId="29CF2B62" w14:textId="77777777" w:rsidR="0022476D" w:rsidRPr="0022476D" w:rsidRDefault="0022476D" w:rsidP="00BD18D7">
      <w:pPr>
        <w:pStyle w:val="1"/>
        <w:numPr>
          <w:ilvl w:val="0"/>
          <w:numId w:val="14"/>
        </w:numPr>
        <w:rPr>
          <w:rFonts w:hint="eastAsia"/>
        </w:rPr>
      </w:pPr>
      <w:bookmarkStart w:id="4" w:name="_Toc183337977"/>
      <w:proofErr w:type="spellStart"/>
      <w:r w:rsidRPr="0022476D">
        <w:rPr>
          <w:rFonts w:hint="eastAsia"/>
        </w:rPr>
        <w:lastRenderedPageBreak/>
        <w:t>學習</w:t>
      </w:r>
      <w:bookmarkEnd w:id="4"/>
      <w:proofErr w:type="spellEnd"/>
    </w:p>
    <w:p w14:paraId="00E1D3C7" w14:textId="0BC00899" w:rsidR="0022476D" w:rsidRPr="0022476D" w:rsidRDefault="0022476D" w:rsidP="00BD18D7">
      <w:pPr>
        <w:pStyle w:val="2"/>
        <w:numPr>
          <w:ilvl w:val="1"/>
          <w:numId w:val="15"/>
        </w:numPr>
      </w:pPr>
      <w:bookmarkStart w:id="5" w:name="_Toc183337978"/>
      <w:proofErr w:type="spellStart"/>
      <w:r w:rsidRPr="0022476D">
        <w:rPr>
          <w:rFonts w:hint="eastAsia"/>
        </w:rPr>
        <w:t>技術面</w:t>
      </w:r>
      <w:bookmarkEnd w:id="5"/>
      <w:proofErr w:type="spellEnd"/>
    </w:p>
    <w:p w14:paraId="6F6A44A5" w14:textId="79A0E42B" w:rsidR="00B7300D" w:rsidRPr="0022476D" w:rsidRDefault="00BD18D7" w:rsidP="00BD18D7">
      <w:pPr>
        <w:pStyle w:val="3"/>
        <w:numPr>
          <w:ilvl w:val="2"/>
          <w:numId w:val="16"/>
        </w:numPr>
        <w:rPr>
          <w:i/>
        </w:rPr>
      </w:pPr>
      <w:bookmarkStart w:id="6" w:name="_Toc183337979"/>
      <w:proofErr w:type="spellStart"/>
      <w:r w:rsidRPr="0022476D">
        <w:t>ios</w:t>
      </w:r>
      <w:proofErr w:type="spellEnd"/>
      <w:r w:rsidRPr="0022476D">
        <w:t xml:space="preserve">, android app </w:t>
      </w:r>
      <w:proofErr w:type="spellStart"/>
      <w:r w:rsidRPr="0022476D">
        <w:t>介紹</w:t>
      </w:r>
      <w:bookmarkEnd w:id="6"/>
      <w:proofErr w:type="spellEnd"/>
    </w:p>
    <w:p w14:paraId="5AD86C58" w14:textId="77777777" w:rsidR="00B7300D" w:rsidRPr="0022476D" w:rsidRDefault="00BD18D7" w:rsidP="00BD18D7">
      <w:pPr>
        <w:pStyle w:val="4"/>
        <w:numPr>
          <w:ilvl w:val="3"/>
          <w:numId w:val="16"/>
        </w:numPr>
      </w:pPr>
      <w:proofErr w:type="spellStart"/>
      <w:r w:rsidRPr="0022476D">
        <w:t>執行環境</w:t>
      </w:r>
      <w:proofErr w:type="spellEnd"/>
    </w:p>
    <w:p w14:paraId="3BC1564B" w14:textId="755C3739" w:rsidR="00B7300D" w:rsidRPr="00D5365C" w:rsidRDefault="00BD18D7" w:rsidP="00BD18D7">
      <w:pPr>
        <w:pStyle w:val="a4"/>
        <w:numPr>
          <w:ilvl w:val="0"/>
          <w:numId w:val="25"/>
        </w:numPr>
        <w:ind w:leftChars="0"/>
        <w:rPr>
          <w:rFonts w:ascii="標楷體" w:hAnsi="標楷體"/>
          <w:szCs w:val="24"/>
        </w:rPr>
      </w:pPr>
      <w:r w:rsidRPr="00D5365C">
        <w:rPr>
          <w:rFonts w:ascii="標楷體" w:hAnsi="標楷體"/>
          <w:b/>
          <w:szCs w:val="24"/>
        </w:rPr>
        <w:t>Android</w:t>
      </w:r>
    </w:p>
    <w:p w14:paraId="03184B6C" w14:textId="77777777" w:rsidR="00B7300D" w:rsidRPr="0022476D" w:rsidRDefault="00BD18D7">
      <w:p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核心架構</w:t>
      </w:r>
      <w:proofErr w:type="spellEnd"/>
    </w:p>
    <w:p w14:paraId="56122F59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基於</w:t>
      </w:r>
      <w:r w:rsidRPr="0022476D">
        <w:rPr>
          <w:rFonts w:ascii="標楷體" w:hAnsi="標楷體"/>
          <w:b/>
          <w:szCs w:val="24"/>
          <w:lang w:eastAsia="zh-TW"/>
        </w:rPr>
        <w:t xml:space="preserve"> Linux Kernel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</w:t>
      </w:r>
      <w:r w:rsidRPr="0022476D">
        <w:rPr>
          <w:rFonts w:ascii="標楷體" w:hAnsi="標楷體"/>
          <w:szCs w:val="24"/>
          <w:lang w:eastAsia="zh-TW"/>
        </w:rPr>
        <w:t xml:space="preserve">Android </w:t>
      </w:r>
      <w:r w:rsidRPr="0022476D">
        <w:rPr>
          <w:rFonts w:ascii="標楷體" w:hAnsi="標楷體"/>
          <w:szCs w:val="24"/>
          <w:lang w:eastAsia="zh-TW"/>
        </w:rPr>
        <w:t>使用</w:t>
      </w:r>
      <w:r w:rsidRPr="0022476D">
        <w:rPr>
          <w:rFonts w:ascii="標楷體" w:hAnsi="標楷體"/>
          <w:szCs w:val="24"/>
          <w:lang w:eastAsia="zh-TW"/>
        </w:rPr>
        <w:t xml:space="preserve"> Linux </w:t>
      </w:r>
      <w:r w:rsidRPr="0022476D">
        <w:rPr>
          <w:rFonts w:ascii="標楷體" w:hAnsi="標楷體"/>
          <w:szCs w:val="24"/>
          <w:lang w:eastAsia="zh-TW"/>
        </w:rPr>
        <w:t>核心進行底層系統管理，並進行修改以支持移動設備需求（例如電源管理、低記憶體處理）。</w:t>
      </w:r>
    </w:p>
    <w:p w14:paraId="12AF3D42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Dalvik Bytecode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  <w:r w:rsidRPr="0022476D">
        <w:rPr>
          <w:rFonts w:ascii="標楷體" w:hAnsi="標楷體"/>
          <w:szCs w:val="24"/>
        </w:rPr>
        <w:t xml:space="preserve">Android </w:t>
      </w:r>
      <w:proofErr w:type="spellStart"/>
      <w:r w:rsidRPr="0022476D">
        <w:rPr>
          <w:rFonts w:ascii="標楷體" w:hAnsi="標楷體"/>
          <w:szCs w:val="24"/>
        </w:rPr>
        <w:t>應用程式以</w:t>
      </w:r>
      <w:proofErr w:type="spellEnd"/>
      <w:r w:rsidRPr="0022476D">
        <w:rPr>
          <w:rFonts w:ascii="標楷體" w:hAnsi="標楷體"/>
          <w:szCs w:val="24"/>
        </w:rPr>
        <w:t xml:space="preserve"> Java </w:t>
      </w:r>
      <w:r w:rsidRPr="0022476D">
        <w:rPr>
          <w:rFonts w:ascii="標楷體" w:hAnsi="標楷體"/>
          <w:szCs w:val="24"/>
        </w:rPr>
        <w:t>或</w:t>
      </w:r>
      <w:r w:rsidRPr="0022476D">
        <w:rPr>
          <w:rFonts w:ascii="標楷體" w:hAnsi="標楷體"/>
          <w:szCs w:val="24"/>
        </w:rPr>
        <w:t xml:space="preserve"> Kotlin </w:t>
      </w:r>
      <w:proofErr w:type="spellStart"/>
      <w:r w:rsidRPr="0022476D">
        <w:rPr>
          <w:rFonts w:ascii="標楷體" w:hAnsi="標楷體"/>
          <w:szCs w:val="24"/>
        </w:rPr>
        <w:t>編寫，並轉譯為</w:t>
      </w:r>
      <w:proofErr w:type="spellEnd"/>
      <w:r w:rsidRPr="0022476D">
        <w:rPr>
          <w:rFonts w:ascii="標楷體" w:hAnsi="標楷體"/>
          <w:szCs w:val="24"/>
        </w:rPr>
        <w:t xml:space="preserve"> Dalvik Bytecode</w:t>
      </w:r>
      <w:proofErr w:type="gramStart"/>
      <w:r w:rsidRPr="0022476D">
        <w:rPr>
          <w:rFonts w:ascii="標楷體" w:hAnsi="標楷體"/>
          <w:szCs w:val="24"/>
        </w:rPr>
        <w:t>（</w:t>
      </w:r>
      <w:r w:rsidRPr="0022476D">
        <w:rPr>
          <w:rFonts w:ascii="標楷體" w:hAnsi="標楷體"/>
          <w:szCs w:val="24"/>
        </w:rPr>
        <w:t>.</w:t>
      </w:r>
      <w:proofErr w:type="spellStart"/>
      <w:r w:rsidRPr="0022476D">
        <w:rPr>
          <w:rFonts w:ascii="標楷體" w:hAnsi="標楷體"/>
          <w:szCs w:val="24"/>
        </w:rPr>
        <w:t>dex</w:t>
      </w:r>
      <w:proofErr w:type="spellEnd"/>
      <w:proofErr w:type="gram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檔案</w:t>
      </w:r>
      <w:proofErr w:type="spellEnd"/>
      <w:r w:rsidRPr="0022476D">
        <w:rPr>
          <w:rFonts w:ascii="標楷體" w:hAnsi="標楷體"/>
          <w:szCs w:val="24"/>
        </w:rPr>
        <w:t>）。</w:t>
      </w:r>
    </w:p>
    <w:p w14:paraId="67CDC1E0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硬體抽象層</w:t>
      </w:r>
      <w:r w:rsidRPr="0022476D">
        <w:rPr>
          <w:rFonts w:ascii="標楷體" w:hAnsi="標楷體"/>
          <w:b/>
          <w:szCs w:val="24"/>
          <w:lang w:eastAsia="zh-TW"/>
        </w:rPr>
        <w:t xml:space="preserve"> (HAL)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：抽象化硬體資源，提供應用層與</w:t>
      </w:r>
      <w:proofErr w:type="gramStart"/>
      <w:r w:rsidRPr="0022476D">
        <w:rPr>
          <w:rFonts w:ascii="標楷體" w:hAnsi="標楷體"/>
          <w:szCs w:val="24"/>
          <w:lang w:eastAsia="zh-TW"/>
        </w:rPr>
        <w:t>硬體間的標準</w:t>
      </w:r>
      <w:proofErr w:type="gramEnd"/>
      <w:r w:rsidRPr="0022476D">
        <w:rPr>
          <w:rFonts w:ascii="標楷體" w:hAnsi="標楷體"/>
          <w:szCs w:val="24"/>
          <w:lang w:eastAsia="zh-TW"/>
        </w:rPr>
        <w:t>介面。</w:t>
      </w:r>
    </w:p>
    <w:p w14:paraId="5B93915B" w14:textId="77777777" w:rsidR="00B7300D" w:rsidRPr="0022476D" w:rsidRDefault="00BD18D7">
      <w:p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應用沙盒</w:t>
      </w:r>
      <w:proofErr w:type="spellEnd"/>
    </w:p>
    <w:p w14:paraId="473C27E0" w14:textId="4039ECBA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noProof/>
          <w:szCs w:val="24"/>
        </w:rPr>
        <w:drawing>
          <wp:anchor distT="0" distB="0" distL="114300" distR="114300" simplePos="0" relativeHeight="251667968" behindDoc="0" locked="0" layoutInCell="1" allowOverlap="1" wp14:anchorId="13B76A5D" wp14:editId="6BE1D9F7">
            <wp:simplePos x="0" y="0"/>
            <wp:positionH relativeFrom="margin">
              <wp:posOffset>1965960</wp:posOffset>
            </wp:positionH>
            <wp:positionV relativeFrom="paragraph">
              <wp:posOffset>444500</wp:posOffset>
            </wp:positionV>
            <wp:extent cx="3192663" cy="4709160"/>
            <wp:effectExtent l="0" t="0" r="825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63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76D">
        <w:rPr>
          <w:rFonts w:ascii="標楷體" w:hAnsi="標楷體"/>
          <w:szCs w:val="24"/>
          <w:lang w:eastAsia="zh-TW"/>
        </w:rPr>
        <w:t>每</w:t>
      </w:r>
      <w:proofErr w:type="gramStart"/>
      <w:r w:rsidRPr="0022476D">
        <w:rPr>
          <w:rFonts w:ascii="標楷體" w:hAnsi="標楷體"/>
          <w:szCs w:val="24"/>
          <w:lang w:eastAsia="zh-TW"/>
        </w:rPr>
        <w:t>個</w:t>
      </w:r>
      <w:proofErr w:type="gramEnd"/>
      <w:r w:rsidRPr="0022476D">
        <w:rPr>
          <w:rFonts w:ascii="標楷體" w:hAnsi="標楷體"/>
          <w:szCs w:val="24"/>
          <w:lang w:eastAsia="zh-TW"/>
        </w:rPr>
        <w:t>應用運行於獨立的虛擬機環境中，</w:t>
      </w:r>
      <w:proofErr w:type="gramStart"/>
      <w:r w:rsidRPr="0022476D">
        <w:rPr>
          <w:rFonts w:ascii="標楷體" w:hAnsi="標楷體"/>
          <w:szCs w:val="24"/>
          <w:lang w:eastAsia="zh-TW"/>
        </w:rPr>
        <w:t>透過沙盒機制</w:t>
      </w:r>
      <w:proofErr w:type="gramEnd"/>
      <w:r w:rsidRPr="0022476D">
        <w:rPr>
          <w:rFonts w:ascii="標楷體" w:hAnsi="標楷體"/>
          <w:szCs w:val="24"/>
          <w:lang w:eastAsia="zh-TW"/>
        </w:rPr>
        <w:t>保護其他應用與系統資源不被惡意應用影</w:t>
      </w:r>
      <w:r w:rsidRPr="0022476D">
        <w:rPr>
          <w:rFonts w:ascii="標楷體" w:hAnsi="標楷體"/>
          <w:szCs w:val="24"/>
          <w:lang w:eastAsia="zh-TW"/>
        </w:rPr>
        <w:t>響。</w:t>
      </w:r>
    </w:p>
    <w:p w14:paraId="4D9E3414" w14:textId="5306A021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3FA89BB2" w14:textId="1E2DBDAF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70A68DBD" w14:textId="6FB12017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380F2576" w14:textId="767AF8B8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4BE937D0" w14:textId="11D38224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52B1EB0C" w14:textId="3E9F010F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3AB99600" w14:textId="7CBC4C5F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5ECAD890" w14:textId="26E2F67D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6C16DBA5" w14:textId="43F538A9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318B7EA4" w14:textId="4F862BD9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694D0E9A" w14:textId="4C3623EE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540D3036" w14:textId="18FF5DCA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17BDBD84" w14:textId="38F647A2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052130F4" w14:textId="6AC36A00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050D419F" w14:textId="093B7424" w:rsidR="00B7300D" w:rsidRPr="00BD18D7" w:rsidRDefault="00B7300D" w:rsidP="00BD18D7">
      <w:pPr>
        <w:rPr>
          <w:rFonts w:ascii="標楷體" w:hAnsi="標楷體" w:cs="新細明體" w:hint="eastAsia"/>
          <w:szCs w:val="24"/>
          <w:lang w:eastAsia="zh-TW"/>
        </w:rPr>
      </w:pPr>
    </w:p>
    <w:p w14:paraId="329B479E" w14:textId="0CE628B1" w:rsidR="00B7300D" w:rsidRPr="00D5365C" w:rsidRDefault="00BD18D7" w:rsidP="00BD18D7">
      <w:pPr>
        <w:pStyle w:val="a4"/>
        <w:numPr>
          <w:ilvl w:val="0"/>
          <w:numId w:val="26"/>
        </w:numPr>
        <w:ind w:leftChars="0"/>
        <w:rPr>
          <w:rFonts w:ascii="標楷體" w:hAnsi="標楷體"/>
          <w:szCs w:val="24"/>
          <w:lang w:eastAsia="zh-TW"/>
        </w:rPr>
      </w:pPr>
      <w:r w:rsidRPr="00D5365C">
        <w:rPr>
          <w:rFonts w:ascii="標楷體" w:hAnsi="標楷體"/>
          <w:b/>
          <w:szCs w:val="24"/>
          <w:lang w:eastAsia="zh-TW"/>
        </w:rPr>
        <w:lastRenderedPageBreak/>
        <w:t>iOS</w:t>
      </w:r>
    </w:p>
    <w:p w14:paraId="0A175683" w14:textId="77777777" w:rsidR="00B7300D" w:rsidRPr="0022476D" w:rsidRDefault="00BD18D7">
      <w:p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核心架構</w:t>
      </w:r>
    </w:p>
    <w:p w14:paraId="3C5E9876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基於</w:t>
      </w:r>
      <w:proofErr w:type="spellEnd"/>
      <w:r w:rsidRPr="0022476D">
        <w:rPr>
          <w:rFonts w:ascii="標楷體" w:hAnsi="標楷體"/>
          <w:b/>
          <w:szCs w:val="24"/>
        </w:rPr>
        <w:t xml:space="preserve"> Darwin Kernel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  <w:proofErr w:type="spellStart"/>
      <w:r w:rsidRPr="0022476D">
        <w:rPr>
          <w:rFonts w:ascii="標楷體" w:hAnsi="標楷體"/>
          <w:szCs w:val="24"/>
        </w:rPr>
        <w:t>基於</w:t>
      </w:r>
      <w:proofErr w:type="spellEnd"/>
      <w:r w:rsidRPr="0022476D">
        <w:rPr>
          <w:rFonts w:ascii="標楷體" w:hAnsi="標楷體"/>
          <w:szCs w:val="24"/>
        </w:rPr>
        <w:t xml:space="preserve"> Unix </w:t>
      </w:r>
      <w:r w:rsidRPr="0022476D">
        <w:rPr>
          <w:rFonts w:ascii="標楷體" w:hAnsi="標楷體"/>
          <w:szCs w:val="24"/>
        </w:rPr>
        <w:t>的</w:t>
      </w:r>
      <w:r w:rsidRPr="0022476D">
        <w:rPr>
          <w:rFonts w:ascii="標楷體" w:hAnsi="標楷體"/>
          <w:szCs w:val="24"/>
        </w:rPr>
        <w:t xml:space="preserve"> Darwin </w:t>
      </w:r>
      <w:proofErr w:type="spellStart"/>
      <w:r w:rsidRPr="0022476D">
        <w:rPr>
          <w:rFonts w:ascii="標楷體" w:hAnsi="標楷體"/>
          <w:szCs w:val="24"/>
        </w:rPr>
        <w:t>Kernel</w:t>
      </w:r>
      <w:r w:rsidRPr="0022476D">
        <w:rPr>
          <w:rFonts w:ascii="標楷體" w:hAnsi="標楷體"/>
          <w:szCs w:val="24"/>
        </w:rPr>
        <w:t>，具有</w:t>
      </w:r>
      <w:proofErr w:type="spellEnd"/>
      <w:r w:rsidRPr="0022476D">
        <w:rPr>
          <w:rFonts w:ascii="標楷體" w:hAnsi="標楷體"/>
          <w:szCs w:val="24"/>
        </w:rPr>
        <w:t xml:space="preserve"> Apple </w:t>
      </w:r>
      <w:proofErr w:type="spellStart"/>
      <w:r w:rsidRPr="0022476D">
        <w:rPr>
          <w:rFonts w:ascii="標楷體" w:hAnsi="標楷體"/>
          <w:szCs w:val="24"/>
        </w:rPr>
        <w:t>獨家修改（例如安全性與記憶體管理</w:t>
      </w:r>
      <w:proofErr w:type="spellEnd"/>
      <w:r w:rsidRPr="0022476D">
        <w:rPr>
          <w:rFonts w:ascii="標楷體" w:hAnsi="標楷體"/>
          <w:szCs w:val="24"/>
        </w:rPr>
        <w:t>）。</w:t>
      </w:r>
    </w:p>
    <w:p w14:paraId="140BBB8A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 xml:space="preserve">Objective-C </w:t>
      </w:r>
      <w:r w:rsidRPr="0022476D">
        <w:rPr>
          <w:rFonts w:ascii="標楷體" w:hAnsi="標楷體"/>
          <w:b/>
          <w:szCs w:val="24"/>
        </w:rPr>
        <w:t>與</w:t>
      </w:r>
      <w:r w:rsidRPr="0022476D">
        <w:rPr>
          <w:rFonts w:ascii="標楷體" w:hAnsi="標楷體"/>
          <w:b/>
          <w:szCs w:val="24"/>
        </w:rPr>
        <w:t xml:space="preserve"> Swift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21265A5A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使用</w:t>
      </w:r>
      <w:proofErr w:type="spellEnd"/>
      <w:r w:rsidRPr="0022476D">
        <w:rPr>
          <w:rFonts w:ascii="標楷體" w:hAnsi="標楷體"/>
          <w:szCs w:val="24"/>
        </w:rPr>
        <w:t xml:space="preserve"> Objective-C </w:t>
      </w:r>
      <w:r w:rsidRPr="0022476D">
        <w:rPr>
          <w:rFonts w:ascii="標楷體" w:hAnsi="標楷體"/>
          <w:szCs w:val="24"/>
        </w:rPr>
        <w:t>與</w:t>
      </w:r>
      <w:r w:rsidRPr="0022476D">
        <w:rPr>
          <w:rFonts w:ascii="標楷體" w:hAnsi="標楷體"/>
          <w:szCs w:val="24"/>
        </w:rPr>
        <w:t xml:space="preserve"> Swift </w:t>
      </w:r>
      <w:proofErr w:type="spellStart"/>
      <w:r w:rsidRPr="0022476D">
        <w:rPr>
          <w:rFonts w:ascii="標楷體" w:hAnsi="標楷體"/>
          <w:szCs w:val="24"/>
        </w:rPr>
        <w:t>開發應用程式，所有程式碼必須通過</w:t>
      </w:r>
      <w:proofErr w:type="spellEnd"/>
      <w:r w:rsidRPr="0022476D">
        <w:rPr>
          <w:rFonts w:ascii="標楷體" w:hAnsi="標楷體"/>
          <w:szCs w:val="24"/>
        </w:rPr>
        <w:t xml:space="preserve"> Apple </w:t>
      </w:r>
      <w:proofErr w:type="spellStart"/>
      <w:r w:rsidRPr="0022476D">
        <w:rPr>
          <w:rFonts w:ascii="標楷體" w:hAnsi="標楷體"/>
          <w:szCs w:val="24"/>
        </w:rPr>
        <w:t>的簽名驗證（</w:t>
      </w:r>
      <w:r w:rsidRPr="0022476D">
        <w:rPr>
          <w:rFonts w:ascii="標楷體" w:hAnsi="標楷體"/>
          <w:szCs w:val="24"/>
        </w:rPr>
        <w:t>Code</w:t>
      </w:r>
      <w:proofErr w:type="spellEnd"/>
      <w:r w:rsidRPr="0022476D">
        <w:rPr>
          <w:rFonts w:ascii="標楷體" w:hAnsi="標楷體"/>
          <w:szCs w:val="24"/>
        </w:rPr>
        <w:t xml:space="preserve"> Signing</w:t>
      </w:r>
      <w:r w:rsidRPr="0022476D">
        <w:rPr>
          <w:rFonts w:ascii="標楷體" w:hAnsi="標楷體"/>
          <w:szCs w:val="24"/>
        </w:rPr>
        <w:t>）。</w:t>
      </w:r>
    </w:p>
    <w:p w14:paraId="5764F188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執行方式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5692C925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編譯過程產生二進位檔案（</w:t>
      </w:r>
      <w:r w:rsidRPr="0022476D">
        <w:rPr>
          <w:rFonts w:ascii="標楷體" w:hAnsi="標楷體"/>
          <w:szCs w:val="24"/>
          <w:lang w:eastAsia="zh-TW"/>
        </w:rPr>
        <w:t xml:space="preserve">Mach-O </w:t>
      </w:r>
      <w:r w:rsidRPr="0022476D">
        <w:rPr>
          <w:rFonts w:ascii="標楷體" w:hAnsi="標楷體"/>
          <w:szCs w:val="24"/>
          <w:lang w:eastAsia="zh-TW"/>
        </w:rPr>
        <w:t>格式），直接運行於硬體上，效能優化。</w:t>
      </w:r>
    </w:p>
    <w:p w14:paraId="583B6901" w14:textId="77777777" w:rsidR="00B7300D" w:rsidRPr="0022476D" w:rsidRDefault="00BD18D7">
      <w:p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安全機制</w:t>
      </w:r>
      <w:proofErr w:type="spellEnd"/>
    </w:p>
    <w:p w14:paraId="7A384006" w14:textId="3CDA0350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安全啟動（</w:t>
      </w:r>
      <w:r w:rsidRPr="0022476D">
        <w:rPr>
          <w:rFonts w:ascii="標楷體" w:hAnsi="標楷體"/>
          <w:b/>
          <w:szCs w:val="24"/>
        </w:rPr>
        <w:t>Secure</w:t>
      </w:r>
      <w:proofErr w:type="spellEnd"/>
      <w:r w:rsidRPr="0022476D">
        <w:rPr>
          <w:rFonts w:ascii="標楷體" w:hAnsi="標楷體"/>
          <w:b/>
          <w:szCs w:val="24"/>
        </w:rPr>
        <w:t xml:space="preserve"> Boot</w:t>
      </w:r>
      <w:r w:rsidRPr="0022476D">
        <w:rPr>
          <w:rFonts w:ascii="標楷體" w:hAnsi="標楷體"/>
          <w:b/>
          <w:szCs w:val="24"/>
        </w:rPr>
        <w:t>）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  <w:proofErr w:type="spellStart"/>
      <w:r w:rsidRPr="0022476D">
        <w:rPr>
          <w:rFonts w:ascii="標楷體" w:hAnsi="標楷體"/>
          <w:szCs w:val="24"/>
        </w:rPr>
        <w:t>通過</w:t>
      </w:r>
      <w:proofErr w:type="spellEnd"/>
      <w:r w:rsidRPr="0022476D">
        <w:rPr>
          <w:rFonts w:ascii="標楷體" w:hAnsi="標楷體"/>
          <w:szCs w:val="24"/>
        </w:rPr>
        <w:t xml:space="preserve"> Boot ROM </w:t>
      </w:r>
      <w:proofErr w:type="spellStart"/>
      <w:r w:rsidRPr="0022476D">
        <w:rPr>
          <w:rFonts w:ascii="標楷體" w:hAnsi="標楷體"/>
          <w:szCs w:val="24"/>
        </w:rPr>
        <w:t>驗證每個啟動階段的完整性，確保只能執行</w:t>
      </w:r>
      <w:proofErr w:type="spellEnd"/>
      <w:r w:rsidRPr="0022476D">
        <w:rPr>
          <w:rFonts w:ascii="標楷體" w:hAnsi="標楷體"/>
          <w:szCs w:val="24"/>
        </w:rPr>
        <w:t xml:space="preserve"> Apple </w:t>
      </w:r>
      <w:proofErr w:type="spellStart"/>
      <w:r w:rsidRPr="0022476D">
        <w:rPr>
          <w:rFonts w:ascii="標楷體" w:hAnsi="標楷體"/>
          <w:szCs w:val="24"/>
        </w:rPr>
        <w:t>簽名的程式碼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5AFD1F43" w14:textId="4D2D4255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proofErr w:type="gramStart"/>
      <w:r w:rsidRPr="0022476D">
        <w:rPr>
          <w:rFonts w:ascii="標楷體" w:hAnsi="標楷體"/>
          <w:b/>
          <w:szCs w:val="24"/>
          <w:lang w:eastAsia="zh-TW"/>
        </w:rPr>
        <w:t>沙盒機制</w:t>
      </w:r>
      <w:proofErr w:type="gramEnd"/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：所有應用執行</w:t>
      </w:r>
      <w:proofErr w:type="gramStart"/>
      <w:r w:rsidRPr="0022476D">
        <w:rPr>
          <w:rFonts w:ascii="標楷體" w:hAnsi="標楷體"/>
          <w:szCs w:val="24"/>
          <w:lang w:eastAsia="zh-TW"/>
        </w:rPr>
        <w:t>於沙盒內</w:t>
      </w:r>
      <w:proofErr w:type="gramEnd"/>
      <w:r w:rsidRPr="0022476D">
        <w:rPr>
          <w:rFonts w:ascii="標楷體" w:hAnsi="標楷體"/>
          <w:szCs w:val="24"/>
          <w:lang w:eastAsia="zh-TW"/>
        </w:rPr>
        <w:t>，限制對系統資源的訪問範圍，保護用戶資料。</w:t>
      </w:r>
    </w:p>
    <w:p w14:paraId="4CEABE35" w14:textId="154C505E" w:rsidR="00B7300D" w:rsidRPr="0022476D" w:rsidRDefault="00BD18D7" w:rsidP="009A2631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硬體加密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：使用</w:t>
      </w:r>
      <w:r w:rsidRPr="0022476D">
        <w:rPr>
          <w:rFonts w:ascii="標楷體" w:hAnsi="標楷體"/>
          <w:szCs w:val="24"/>
          <w:lang w:eastAsia="zh-TW"/>
        </w:rPr>
        <w:t xml:space="preserve"> UID</w:t>
      </w:r>
      <w:r w:rsidRPr="0022476D">
        <w:rPr>
          <w:rFonts w:ascii="標楷體" w:hAnsi="標楷體"/>
          <w:szCs w:val="24"/>
          <w:lang w:eastAsia="zh-TW"/>
        </w:rPr>
        <w:t>（裝置唯一</w:t>
      </w:r>
      <w:r w:rsidRPr="0022476D">
        <w:rPr>
          <w:rFonts w:ascii="標楷體" w:hAnsi="標楷體"/>
          <w:szCs w:val="24"/>
          <w:lang w:eastAsia="zh-TW"/>
        </w:rPr>
        <w:t xml:space="preserve"> ID</w:t>
      </w:r>
      <w:r w:rsidRPr="0022476D">
        <w:rPr>
          <w:rFonts w:ascii="標楷體" w:hAnsi="標楷體"/>
          <w:szCs w:val="24"/>
          <w:lang w:eastAsia="zh-TW"/>
        </w:rPr>
        <w:t>）進行資料加密，結合硬體層進一步保護敏感資訊。</w:t>
      </w:r>
    </w:p>
    <w:p w14:paraId="551D0983" w14:textId="2BB3E22B" w:rsidR="009A2631" w:rsidRPr="0022476D" w:rsidRDefault="00BD18D7" w:rsidP="009A2631">
      <w:p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noProof/>
          <w:szCs w:val="24"/>
        </w:rPr>
        <w:drawing>
          <wp:anchor distT="0" distB="0" distL="114300" distR="114300" simplePos="0" relativeHeight="251655680" behindDoc="0" locked="0" layoutInCell="1" allowOverlap="1" wp14:anchorId="1287DFB3" wp14:editId="4D5AE52E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2278380" cy="4919980"/>
            <wp:effectExtent l="0" t="0" r="762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F967C" w14:textId="395CE3AC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3B97020B" w14:textId="3AABB607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5B7DAB18" w14:textId="2721640F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1281D1AB" w14:textId="428BCDFB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77A4735A" w14:textId="735B0576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08D6D952" w14:textId="622397BB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20C073CE" w14:textId="4D212E2A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0DECFD75" w14:textId="57C42C52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1BE5362F" w14:textId="435C6E3C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4BFDC060" w14:textId="56A08222" w:rsidR="009A2631" w:rsidRPr="0022476D" w:rsidRDefault="009A2631" w:rsidP="009A2631">
      <w:pPr>
        <w:rPr>
          <w:rFonts w:ascii="標楷體" w:hAnsi="標楷體"/>
          <w:szCs w:val="24"/>
          <w:lang w:eastAsia="zh-TW"/>
        </w:rPr>
      </w:pPr>
    </w:p>
    <w:p w14:paraId="5623D9AE" w14:textId="48E33104" w:rsidR="00BD18D7" w:rsidRDefault="00BD18D7">
      <w:pPr>
        <w:rPr>
          <w:rFonts w:ascii="標楷體" w:hAnsi="標楷體" w:cs="新細明體"/>
          <w:szCs w:val="24"/>
          <w:lang w:eastAsia="zh-TW"/>
        </w:rPr>
      </w:pPr>
      <w:r>
        <w:rPr>
          <w:rFonts w:ascii="標楷體" w:hAnsi="標楷體"/>
          <w:lang w:eastAsia="zh-TW"/>
        </w:rPr>
        <w:br w:type="page"/>
      </w:r>
    </w:p>
    <w:p w14:paraId="4EDC392C" w14:textId="77777777" w:rsidR="00BD18D7" w:rsidRPr="0022476D" w:rsidRDefault="00BD18D7" w:rsidP="00BD18D7">
      <w:pPr>
        <w:pStyle w:val="Web"/>
        <w:rPr>
          <w:rFonts w:ascii="標楷體" w:eastAsia="標楷體" w:hAnsi="標楷體" w:hint="eastAsia"/>
        </w:rPr>
      </w:pPr>
    </w:p>
    <w:p w14:paraId="648FC840" w14:textId="77777777" w:rsidR="00B7300D" w:rsidRPr="0022476D" w:rsidRDefault="00BD18D7" w:rsidP="00BD18D7">
      <w:pPr>
        <w:pStyle w:val="4"/>
        <w:numPr>
          <w:ilvl w:val="3"/>
          <w:numId w:val="27"/>
        </w:numPr>
        <w:rPr>
          <w:lang w:eastAsia="zh-TW"/>
        </w:rPr>
      </w:pPr>
      <w:r w:rsidRPr="0022476D">
        <w:rPr>
          <w:lang w:eastAsia="zh-TW"/>
        </w:rPr>
        <w:t>執行</w:t>
      </w:r>
      <w:proofErr w:type="gramStart"/>
      <w:r w:rsidRPr="0022476D">
        <w:rPr>
          <w:lang w:eastAsia="zh-TW"/>
        </w:rPr>
        <w:t>檔</w:t>
      </w:r>
      <w:proofErr w:type="gramEnd"/>
      <w:r w:rsidRPr="0022476D">
        <w:rPr>
          <w:lang w:eastAsia="zh-TW"/>
        </w:rPr>
        <w:t>結構</w:t>
      </w:r>
    </w:p>
    <w:p w14:paraId="7B0226A6" w14:textId="7822B069" w:rsidR="00B7300D" w:rsidRPr="00D5365C" w:rsidRDefault="00BD18D7" w:rsidP="00BD18D7">
      <w:pPr>
        <w:pStyle w:val="5"/>
        <w:numPr>
          <w:ilvl w:val="1"/>
          <w:numId w:val="28"/>
        </w:numPr>
        <w:ind w:leftChars="0"/>
        <w:rPr>
          <w:lang w:eastAsia="zh-TW"/>
        </w:rPr>
      </w:pPr>
      <w:r w:rsidRPr="00D5365C">
        <w:rPr>
          <w:lang w:eastAsia="zh-TW"/>
        </w:rPr>
        <w:t>Android</w:t>
      </w:r>
      <w:r w:rsidRPr="00D5365C">
        <w:rPr>
          <w:lang w:eastAsia="zh-TW"/>
        </w:rPr>
        <w:t xml:space="preserve"> </w:t>
      </w:r>
      <w:r w:rsidRPr="00D5365C">
        <w:rPr>
          <w:lang w:eastAsia="zh-TW"/>
        </w:rPr>
        <w:t>執行</w:t>
      </w:r>
      <w:proofErr w:type="gramStart"/>
      <w:r w:rsidRPr="00D5365C">
        <w:rPr>
          <w:lang w:eastAsia="zh-TW"/>
        </w:rPr>
        <w:t>檔</w:t>
      </w:r>
      <w:proofErr w:type="gramEnd"/>
      <w:r w:rsidRPr="00D5365C">
        <w:rPr>
          <w:lang w:eastAsia="zh-TW"/>
        </w:rPr>
        <w:t>格式與結構</w:t>
      </w:r>
    </w:p>
    <w:p w14:paraId="1C91A19F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檔案格式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19F21938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APK (Android Package Kit)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77BE459E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 xml:space="preserve">Android </w:t>
      </w:r>
      <w:r w:rsidRPr="0022476D">
        <w:rPr>
          <w:rFonts w:ascii="標楷體" w:hAnsi="標楷體"/>
          <w:szCs w:val="24"/>
          <w:lang w:eastAsia="zh-TW"/>
        </w:rPr>
        <w:t>應用的標準封裝格式，包含應用程式的程式碼、資源與元數據。</w:t>
      </w:r>
    </w:p>
    <w:p w14:paraId="5981BB27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AAB (Android App Bundle)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60F5B1A4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新一代分發格式，</w:t>
      </w:r>
      <w:r w:rsidRPr="0022476D">
        <w:rPr>
          <w:rFonts w:ascii="標楷體" w:hAnsi="標楷體"/>
          <w:szCs w:val="24"/>
        </w:rPr>
        <w:t>Google</w:t>
      </w:r>
      <w:proofErr w:type="spellEnd"/>
      <w:r w:rsidRPr="0022476D">
        <w:rPr>
          <w:rFonts w:ascii="標楷體" w:hAnsi="標楷體"/>
          <w:szCs w:val="24"/>
        </w:rPr>
        <w:t xml:space="preserve"> Play </w:t>
      </w:r>
      <w:proofErr w:type="spellStart"/>
      <w:r w:rsidRPr="0022476D">
        <w:rPr>
          <w:rFonts w:ascii="標楷體" w:hAnsi="標楷體"/>
          <w:szCs w:val="24"/>
        </w:rPr>
        <w:t>依裝置生成最佳化的</w:t>
      </w:r>
      <w:proofErr w:type="spellEnd"/>
      <w:r w:rsidRPr="0022476D">
        <w:rPr>
          <w:rFonts w:ascii="標楷體" w:hAnsi="標楷體"/>
          <w:szCs w:val="24"/>
        </w:rPr>
        <w:t xml:space="preserve"> APK</w:t>
      </w:r>
      <w:r w:rsidRPr="0022476D">
        <w:rPr>
          <w:rFonts w:ascii="標楷體" w:hAnsi="標楷體"/>
          <w:szCs w:val="24"/>
        </w:rPr>
        <w:t>。</w:t>
      </w:r>
    </w:p>
    <w:p w14:paraId="4CACBEB0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主要目錄結構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1A1C452D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/META-INF/</w:t>
      </w:r>
      <w:r w:rsidRPr="0022476D">
        <w:rPr>
          <w:rFonts w:ascii="標楷體" w:hAnsi="標楷體"/>
          <w:szCs w:val="24"/>
        </w:rPr>
        <w:t>：</w:t>
      </w:r>
    </w:p>
    <w:p w14:paraId="49967DA7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包含數位簽名資訊</w:t>
      </w:r>
      <w:proofErr w:type="gramStart"/>
      <w:r w:rsidRPr="0022476D">
        <w:rPr>
          <w:rFonts w:ascii="標楷體" w:hAnsi="標楷體"/>
          <w:szCs w:val="24"/>
          <w:lang w:eastAsia="zh-TW"/>
        </w:rPr>
        <w:t>（</w:t>
      </w:r>
      <w:proofErr w:type="gramEnd"/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  <w:lang w:eastAsia="zh-TW"/>
        </w:rPr>
        <w:t>CERT.RSA</w:t>
      </w:r>
      <w:r w:rsidRPr="0022476D">
        <w:rPr>
          <w:rFonts w:ascii="標楷體" w:hAnsi="標楷體"/>
          <w:szCs w:val="24"/>
          <w:lang w:eastAsia="zh-TW"/>
        </w:rPr>
        <w:t>、</w:t>
      </w: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  <w:lang w:eastAsia="zh-TW"/>
        </w:rPr>
        <w:t>CERT.SF</w:t>
      </w:r>
      <w:proofErr w:type="gramStart"/>
      <w:r w:rsidRPr="0022476D">
        <w:rPr>
          <w:rFonts w:ascii="標楷體" w:hAnsi="標楷體"/>
          <w:szCs w:val="24"/>
          <w:lang w:eastAsia="zh-TW"/>
        </w:rPr>
        <w:t>）</w:t>
      </w:r>
      <w:proofErr w:type="gramEnd"/>
      <w:r w:rsidRPr="0022476D">
        <w:rPr>
          <w:rFonts w:ascii="標楷體" w:hAnsi="標楷體"/>
          <w:szCs w:val="24"/>
          <w:lang w:eastAsia="zh-TW"/>
        </w:rPr>
        <w:t>與應用清單。</w:t>
      </w:r>
    </w:p>
    <w:p w14:paraId="2D5F5340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/res/</w:t>
      </w:r>
      <w:r w:rsidRPr="0022476D">
        <w:rPr>
          <w:rFonts w:ascii="標楷體" w:hAnsi="標楷體"/>
          <w:szCs w:val="24"/>
        </w:rPr>
        <w:t>：</w:t>
      </w:r>
    </w:p>
    <w:p w14:paraId="3D098116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應用資源檔案（圖片、佈局</w:t>
      </w:r>
      <w:r w:rsidRPr="0022476D">
        <w:rPr>
          <w:rFonts w:ascii="標楷體" w:hAnsi="標楷體"/>
          <w:szCs w:val="24"/>
          <w:lang w:eastAsia="zh-TW"/>
        </w:rPr>
        <w:t xml:space="preserve"> XML</w:t>
      </w:r>
      <w:r w:rsidRPr="0022476D">
        <w:rPr>
          <w:rFonts w:ascii="標楷體" w:hAnsi="標楷體"/>
          <w:szCs w:val="24"/>
          <w:lang w:eastAsia="zh-TW"/>
        </w:rPr>
        <w:t>、字串檔案）。</w:t>
      </w:r>
    </w:p>
    <w:p w14:paraId="30AA03BB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/lib/</w:t>
      </w:r>
      <w:r w:rsidRPr="0022476D">
        <w:rPr>
          <w:rFonts w:ascii="標楷體" w:hAnsi="標楷體"/>
          <w:szCs w:val="24"/>
        </w:rPr>
        <w:t>：</w:t>
      </w:r>
    </w:p>
    <w:p w14:paraId="055DF581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存放針對不同</w:t>
      </w:r>
      <w:r w:rsidRPr="0022476D">
        <w:rPr>
          <w:rFonts w:ascii="標楷體" w:hAnsi="標楷體"/>
          <w:szCs w:val="24"/>
          <w:lang w:eastAsia="zh-TW"/>
        </w:rPr>
        <w:t xml:space="preserve"> CPU </w:t>
      </w:r>
      <w:r w:rsidRPr="0022476D">
        <w:rPr>
          <w:rFonts w:ascii="標楷體" w:hAnsi="標楷體"/>
          <w:szCs w:val="24"/>
          <w:lang w:eastAsia="zh-TW"/>
        </w:rPr>
        <w:t>架構（如</w:t>
      </w:r>
      <w:r w:rsidRPr="0022476D">
        <w:rPr>
          <w:rFonts w:ascii="標楷體" w:hAnsi="標楷體"/>
          <w:szCs w:val="24"/>
          <w:lang w:eastAsia="zh-TW"/>
        </w:rPr>
        <w:t xml:space="preserve"> ARM</w:t>
      </w:r>
      <w:r w:rsidRPr="0022476D">
        <w:rPr>
          <w:rFonts w:ascii="標楷體" w:hAnsi="標楷體"/>
          <w:szCs w:val="24"/>
          <w:lang w:eastAsia="zh-TW"/>
        </w:rPr>
        <w:t>、</w:t>
      </w:r>
      <w:r w:rsidRPr="0022476D">
        <w:rPr>
          <w:rFonts w:ascii="標楷體" w:hAnsi="標楷體"/>
          <w:szCs w:val="24"/>
          <w:lang w:eastAsia="zh-TW"/>
        </w:rPr>
        <w:t>x86</w:t>
      </w:r>
      <w:r w:rsidRPr="0022476D">
        <w:rPr>
          <w:rFonts w:ascii="標楷體" w:hAnsi="標楷體"/>
          <w:szCs w:val="24"/>
          <w:lang w:eastAsia="zh-TW"/>
        </w:rPr>
        <w:t>）的原生程式庫。</w:t>
      </w:r>
    </w:p>
    <w:p w14:paraId="009FFDCE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/assets/</w:t>
      </w:r>
      <w:r w:rsidRPr="0022476D">
        <w:rPr>
          <w:rFonts w:ascii="標楷體" w:hAnsi="標楷體"/>
          <w:szCs w:val="24"/>
        </w:rPr>
        <w:t>：</w:t>
      </w:r>
    </w:p>
    <w:p w14:paraId="14D87432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開發者自定義的應用資源。</w:t>
      </w:r>
    </w:p>
    <w:p w14:paraId="4EEE6A05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/AndroidManifest.xml</w:t>
      </w:r>
      <w:r w:rsidRPr="0022476D">
        <w:rPr>
          <w:rFonts w:ascii="標楷體" w:hAnsi="標楷體"/>
          <w:szCs w:val="24"/>
        </w:rPr>
        <w:t>：</w:t>
      </w:r>
    </w:p>
    <w:p w14:paraId="2B662E94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定義應用基本資訊與權限。</w:t>
      </w:r>
    </w:p>
    <w:p w14:paraId="0A159D04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執行檔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7A354D3C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Dalvik Bytecode (</w:t>
      </w:r>
      <w:r w:rsidRPr="0022476D">
        <w:rPr>
          <w:rStyle w:val="InlineCode"/>
          <w:rFonts w:ascii="標楷體" w:eastAsia="標楷體" w:hAnsi="標楷體"/>
          <w:b/>
          <w:sz w:val="24"/>
          <w:szCs w:val="24"/>
          <w:highlight w:val="none"/>
        </w:rPr>
        <w:t>.</w:t>
      </w:r>
      <w:proofErr w:type="spellStart"/>
      <w:r w:rsidRPr="0022476D">
        <w:rPr>
          <w:rStyle w:val="InlineCode"/>
          <w:rFonts w:ascii="標楷體" w:eastAsia="標楷體" w:hAnsi="標楷體"/>
          <w:b/>
          <w:sz w:val="24"/>
          <w:szCs w:val="24"/>
          <w:highlight w:val="none"/>
        </w:rPr>
        <w:t>dex</w:t>
      </w:r>
      <w:proofErr w:type="spellEnd"/>
      <w:r w:rsidRPr="0022476D">
        <w:rPr>
          <w:rFonts w:ascii="標楷體" w:hAnsi="標楷體"/>
          <w:b/>
          <w:szCs w:val="24"/>
        </w:rPr>
        <w:t xml:space="preserve"> files)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69E0EC22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由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 xml:space="preserve">Java/Kotlin </w:t>
      </w:r>
      <w:proofErr w:type="spellStart"/>
      <w:r w:rsidRPr="0022476D">
        <w:rPr>
          <w:rFonts w:ascii="標楷體" w:hAnsi="標楷體"/>
          <w:szCs w:val="24"/>
        </w:rPr>
        <w:t>原始碼編譯生成，運行於</w:t>
      </w:r>
      <w:proofErr w:type="spellEnd"/>
      <w:r w:rsidRPr="0022476D">
        <w:rPr>
          <w:rFonts w:ascii="標楷體" w:hAnsi="標楷體"/>
          <w:szCs w:val="24"/>
        </w:rPr>
        <w:t xml:space="preserve"> Android Runtime (ART)</w:t>
      </w:r>
      <w:r w:rsidRPr="0022476D">
        <w:rPr>
          <w:rFonts w:ascii="標楷體" w:hAnsi="標楷體"/>
          <w:szCs w:val="24"/>
        </w:rPr>
        <w:t>。</w:t>
      </w:r>
    </w:p>
    <w:p w14:paraId="74CFBF92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原生程式庫</w:t>
      </w:r>
      <w:proofErr w:type="spellEnd"/>
      <w:r w:rsidRPr="0022476D">
        <w:rPr>
          <w:rFonts w:ascii="標楷體" w:hAnsi="標楷體"/>
          <w:b/>
          <w:szCs w:val="24"/>
        </w:rPr>
        <w:t xml:space="preserve"> (</w:t>
      </w:r>
      <w:r w:rsidRPr="0022476D">
        <w:rPr>
          <w:rStyle w:val="InlineCode"/>
          <w:rFonts w:ascii="標楷體" w:eastAsia="標楷體" w:hAnsi="標楷體"/>
          <w:b/>
          <w:sz w:val="24"/>
          <w:szCs w:val="24"/>
          <w:highlight w:val="none"/>
        </w:rPr>
        <w:t>.so</w:t>
      </w:r>
      <w:r w:rsidRPr="0022476D">
        <w:rPr>
          <w:rFonts w:ascii="標楷體" w:hAnsi="標楷體"/>
          <w:b/>
          <w:szCs w:val="24"/>
        </w:rPr>
        <w:t xml:space="preserve"> files)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60F54178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使用</w:t>
      </w:r>
      <w:r w:rsidRPr="0022476D">
        <w:rPr>
          <w:rFonts w:ascii="標楷體" w:hAnsi="標楷體"/>
          <w:szCs w:val="24"/>
          <w:lang w:eastAsia="zh-TW"/>
        </w:rPr>
        <w:t xml:space="preserve"> C/C++ </w:t>
      </w:r>
      <w:r w:rsidRPr="0022476D">
        <w:rPr>
          <w:rFonts w:ascii="標楷體" w:hAnsi="標楷體"/>
          <w:szCs w:val="24"/>
          <w:lang w:eastAsia="zh-TW"/>
        </w:rPr>
        <w:t>寫成，提升效能。</w:t>
      </w:r>
    </w:p>
    <w:p w14:paraId="3BDD7521" w14:textId="77777777" w:rsidR="00B7300D" w:rsidRPr="0022476D" w:rsidRDefault="00BD18D7">
      <w:p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pict w14:anchorId="55A29D46">
          <v:rect id="_x0000_i1028" style="width:468pt;height:1.5pt" o:hrstd="t" o:hr="t" fillcolor="gray" stroked="f">
            <v:path strokeok="f"/>
          </v:rect>
        </w:pict>
      </w:r>
    </w:p>
    <w:p w14:paraId="39E35957" w14:textId="05AFDFE6" w:rsidR="00B7300D" w:rsidRPr="00D5365C" w:rsidRDefault="00BD18D7" w:rsidP="00BD18D7">
      <w:pPr>
        <w:pStyle w:val="5"/>
        <w:numPr>
          <w:ilvl w:val="1"/>
          <w:numId w:val="28"/>
        </w:numPr>
        <w:ind w:leftChars="0"/>
        <w:rPr>
          <w:lang w:eastAsia="zh-TW"/>
        </w:rPr>
      </w:pPr>
      <w:r w:rsidRPr="00D5365C">
        <w:rPr>
          <w:lang w:eastAsia="zh-TW"/>
        </w:rPr>
        <w:t>iOS</w:t>
      </w:r>
      <w:r w:rsidRPr="00D5365C">
        <w:rPr>
          <w:lang w:eastAsia="zh-TW"/>
        </w:rPr>
        <w:t xml:space="preserve"> </w:t>
      </w:r>
      <w:r w:rsidRPr="00D5365C">
        <w:rPr>
          <w:lang w:eastAsia="zh-TW"/>
        </w:rPr>
        <w:t>執行</w:t>
      </w:r>
      <w:proofErr w:type="gramStart"/>
      <w:r w:rsidRPr="00D5365C">
        <w:rPr>
          <w:lang w:eastAsia="zh-TW"/>
        </w:rPr>
        <w:t>檔</w:t>
      </w:r>
      <w:proofErr w:type="gramEnd"/>
      <w:r w:rsidRPr="00D5365C">
        <w:rPr>
          <w:lang w:eastAsia="zh-TW"/>
        </w:rPr>
        <w:t>格式與結構</w:t>
      </w:r>
    </w:p>
    <w:p w14:paraId="61E73D17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檔案格式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7F1F7710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IPA (iOS App Store Package)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7527AD9A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 xml:space="preserve">ZIP </w:t>
      </w:r>
      <w:r w:rsidRPr="0022476D">
        <w:rPr>
          <w:rFonts w:ascii="標楷體" w:hAnsi="標楷體"/>
          <w:szCs w:val="24"/>
          <w:lang w:eastAsia="zh-TW"/>
        </w:rPr>
        <w:t>壓縮格式，包含應用程式的執行檔與資源。</w:t>
      </w:r>
    </w:p>
    <w:p w14:paraId="0E3BD27A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主要目錄結構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28064A98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lastRenderedPageBreak/>
        <w:t>/Payload/</w:t>
      </w:r>
      <w:r w:rsidRPr="0022476D">
        <w:rPr>
          <w:rFonts w:ascii="標楷體" w:hAnsi="標楷體"/>
          <w:szCs w:val="24"/>
        </w:rPr>
        <w:t>：</w:t>
      </w:r>
    </w:p>
    <w:p w14:paraId="14686C82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應用的主目錄，包含所有執行檔與資源。</w:t>
      </w:r>
    </w:p>
    <w:p w14:paraId="05176F0D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/Payload/</w:t>
      </w:r>
      <w:proofErr w:type="spellStart"/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Application.app</w:t>
      </w:r>
      <w:proofErr w:type="spellEnd"/>
      <w:r w:rsidRPr="0022476D">
        <w:rPr>
          <w:rFonts w:ascii="標楷體" w:hAnsi="標楷體"/>
          <w:szCs w:val="24"/>
        </w:rPr>
        <w:t>：</w:t>
      </w:r>
    </w:p>
    <w:p w14:paraId="6F0C058F" w14:textId="77777777" w:rsidR="00B7300D" w:rsidRPr="0022476D" w:rsidRDefault="00BD18D7">
      <w:pPr>
        <w:numPr>
          <w:ilvl w:val="3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包含以下內容</w:t>
      </w:r>
      <w:proofErr w:type="spellEnd"/>
      <w:r w:rsidRPr="0022476D">
        <w:rPr>
          <w:rFonts w:ascii="標楷體" w:hAnsi="標楷體"/>
          <w:szCs w:val="24"/>
        </w:rPr>
        <w:t>：</w:t>
      </w:r>
    </w:p>
    <w:p w14:paraId="3B3E35DC" w14:textId="77777777" w:rsidR="00B7300D" w:rsidRPr="0022476D" w:rsidRDefault="00BD18D7">
      <w:pPr>
        <w:numPr>
          <w:ilvl w:val="4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 xml:space="preserve">Mach-O </w:t>
      </w:r>
      <w:proofErr w:type="spellStart"/>
      <w:r w:rsidRPr="0022476D">
        <w:rPr>
          <w:rFonts w:ascii="標楷體" w:hAnsi="標楷體"/>
          <w:b/>
          <w:szCs w:val="24"/>
        </w:rPr>
        <w:t>執行檔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5CA51CF3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直接運行於</w:t>
      </w:r>
      <w:r w:rsidRPr="0022476D">
        <w:rPr>
          <w:rFonts w:ascii="標楷體" w:hAnsi="標楷體"/>
          <w:szCs w:val="24"/>
          <w:lang w:eastAsia="zh-TW"/>
        </w:rPr>
        <w:t xml:space="preserve"> iOS </w:t>
      </w:r>
      <w:r w:rsidRPr="0022476D">
        <w:rPr>
          <w:rFonts w:ascii="標楷體" w:hAnsi="標楷體"/>
          <w:szCs w:val="24"/>
          <w:lang w:eastAsia="zh-TW"/>
        </w:rPr>
        <w:t>裝置硬體上的原生程式碼。</w:t>
      </w:r>
    </w:p>
    <w:p w14:paraId="455482EC" w14:textId="77777777" w:rsidR="00B7300D" w:rsidRPr="0022476D" w:rsidRDefault="00BD18D7">
      <w:pPr>
        <w:numPr>
          <w:ilvl w:val="4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Info.plist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562F801C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存放應用的配置檔案（如</w:t>
      </w:r>
      <w:proofErr w:type="spellEnd"/>
      <w:r w:rsidRPr="0022476D">
        <w:rPr>
          <w:rFonts w:ascii="標楷體" w:hAnsi="標楷體"/>
          <w:szCs w:val="24"/>
        </w:rPr>
        <w:t xml:space="preserve"> Bundle </w:t>
      </w:r>
      <w:proofErr w:type="spellStart"/>
      <w:r w:rsidRPr="0022476D">
        <w:rPr>
          <w:rFonts w:ascii="標楷體" w:hAnsi="標楷體"/>
          <w:szCs w:val="24"/>
        </w:rPr>
        <w:t>ID</w:t>
      </w:r>
      <w:r w:rsidRPr="0022476D">
        <w:rPr>
          <w:rFonts w:ascii="標楷體" w:hAnsi="標楷體"/>
          <w:szCs w:val="24"/>
        </w:rPr>
        <w:t>、版本號</w:t>
      </w:r>
      <w:proofErr w:type="spellEnd"/>
      <w:r w:rsidRPr="0022476D">
        <w:rPr>
          <w:rFonts w:ascii="標楷體" w:hAnsi="標楷體"/>
          <w:szCs w:val="24"/>
        </w:rPr>
        <w:t>）。</w:t>
      </w:r>
    </w:p>
    <w:p w14:paraId="77528CFB" w14:textId="77777777" w:rsidR="00B7300D" w:rsidRPr="0022476D" w:rsidRDefault="00BD18D7">
      <w:pPr>
        <w:numPr>
          <w:ilvl w:val="4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資源檔案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34F77F15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包括應用圖標、圖片、聲音檔案、字串檔案。</w:t>
      </w:r>
    </w:p>
    <w:p w14:paraId="15D312E3" w14:textId="77777777" w:rsidR="00B7300D" w:rsidRPr="0022476D" w:rsidRDefault="00BD18D7">
      <w:pPr>
        <w:numPr>
          <w:ilvl w:val="4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 xml:space="preserve">nib </w:t>
      </w:r>
      <w:r w:rsidRPr="0022476D">
        <w:rPr>
          <w:rFonts w:ascii="標楷體" w:hAnsi="標楷體"/>
          <w:b/>
          <w:szCs w:val="24"/>
        </w:rPr>
        <w:t>或</w:t>
      </w:r>
      <w:r w:rsidRPr="0022476D">
        <w:rPr>
          <w:rFonts w:ascii="標楷體" w:hAnsi="標楷體"/>
          <w:b/>
          <w:szCs w:val="24"/>
        </w:rPr>
        <w:t xml:space="preserve"> storyboard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5D88422A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視覺化定義應用的介面佈局。</w:t>
      </w:r>
    </w:p>
    <w:p w14:paraId="4F5F2BD6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/</w:t>
      </w:r>
      <w:proofErr w:type="spellStart"/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iTunesArtwork</w:t>
      </w:r>
      <w:proofErr w:type="spellEnd"/>
      <w:r w:rsidRPr="0022476D">
        <w:rPr>
          <w:rFonts w:ascii="標楷體" w:hAnsi="標楷體"/>
          <w:szCs w:val="24"/>
        </w:rPr>
        <w:t>：</w:t>
      </w:r>
    </w:p>
    <w:p w14:paraId="11217DC6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應用圖標檔案（</w:t>
      </w:r>
      <w:r w:rsidRPr="0022476D">
        <w:rPr>
          <w:rFonts w:ascii="標楷體" w:hAnsi="標楷體"/>
          <w:szCs w:val="24"/>
          <w:lang w:eastAsia="zh-TW"/>
        </w:rPr>
        <w:t xml:space="preserve">512x512 PNG </w:t>
      </w:r>
      <w:r w:rsidRPr="0022476D">
        <w:rPr>
          <w:rFonts w:ascii="標楷體" w:hAnsi="標楷體"/>
          <w:szCs w:val="24"/>
          <w:lang w:eastAsia="zh-TW"/>
        </w:rPr>
        <w:t>格式）。</w:t>
      </w:r>
    </w:p>
    <w:p w14:paraId="4CE2BDEA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/</w:t>
      </w:r>
      <w:proofErr w:type="spellStart"/>
      <w:r w:rsidRPr="0022476D">
        <w:rPr>
          <w:rStyle w:val="InlineCode"/>
          <w:rFonts w:ascii="標楷體" w:eastAsia="標楷體" w:hAnsi="標楷體"/>
          <w:sz w:val="24"/>
          <w:szCs w:val="24"/>
          <w:highlight w:val="none"/>
        </w:rPr>
        <w:t>iTunesMetadata.plist</w:t>
      </w:r>
      <w:proofErr w:type="spellEnd"/>
      <w:r w:rsidRPr="0022476D">
        <w:rPr>
          <w:rFonts w:ascii="標楷體" w:hAnsi="標楷體"/>
          <w:szCs w:val="24"/>
        </w:rPr>
        <w:t>：</w:t>
      </w:r>
    </w:p>
    <w:p w14:paraId="319CA18F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包含應用相關的元數據（如開發者名稱、版權資訊）。</w:t>
      </w:r>
    </w:p>
    <w:p w14:paraId="60EEC5D6" w14:textId="77777777" w:rsidR="00B7300D" w:rsidRPr="0022476D" w:rsidRDefault="00BD18D7" w:rsidP="00BD18D7">
      <w:pPr>
        <w:pStyle w:val="4"/>
        <w:numPr>
          <w:ilvl w:val="3"/>
          <w:numId w:val="29"/>
        </w:numPr>
      </w:pPr>
      <w:r w:rsidRPr="0022476D">
        <w:t>sandbox</w:t>
      </w:r>
    </w:p>
    <w:p w14:paraId="4328893F" w14:textId="77777777" w:rsidR="00B7300D" w:rsidRPr="0022476D" w:rsidRDefault="00BD18D7" w:rsidP="00BD18D7">
      <w:pPr>
        <w:pStyle w:val="5"/>
        <w:numPr>
          <w:ilvl w:val="4"/>
          <w:numId w:val="17"/>
        </w:numPr>
        <w:ind w:leftChars="0"/>
      </w:pPr>
      <w:r w:rsidRPr="0022476D">
        <w:t xml:space="preserve">iOS </w:t>
      </w:r>
      <w:r w:rsidRPr="0022476D">
        <w:t>與</w:t>
      </w:r>
      <w:r w:rsidRPr="0022476D">
        <w:t xml:space="preserve"> Android </w:t>
      </w:r>
      <w:proofErr w:type="spellStart"/>
      <w:r w:rsidRPr="0022476D">
        <w:t>沙盒機制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4193"/>
        <w:gridCol w:w="4577"/>
      </w:tblGrid>
      <w:tr w:rsidR="00B7300D" w:rsidRPr="0022476D" w14:paraId="73D024B3" w14:textId="77777777">
        <w:tc>
          <w:tcPr>
            <w:tcW w:w="0" w:type="auto"/>
          </w:tcPr>
          <w:p w14:paraId="0525FBF3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特性</w:t>
            </w:r>
            <w:proofErr w:type="spellEnd"/>
          </w:p>
        </w:tc>
        <w:tc>
          <w:tcPr>
            <w:tcW w:w="0" w:type="auto"/>
          </w:tcPr>
          <w:p w14:paraId="1D3F4663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iOS</w:t>
            </w:r>
          </w:p>
        </w:tc>
        <w:tc>
          <w:tcPr>
            <w:tcW w:w="0" w:type="auto"/>
          </w:tcPr>
          <w:p w14:paraId="1F7C04C8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Android</w:t>
            </w:r>
          </w:p>
        </w:tc>
      </w:tr>
      <w:tr w:rsidR="00B7300D" w:rsidRPr="0022476D" w14:paraId="3205F3DB" w14:textId="77777777">
        <w:tc>
          <w:tcPr>
            <w:tcW w:w="0" w:type="auto"/>
          </w:tcPr>
          <w:p w14:paraId="131CE223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沙盒基礎</w:t>
            </w:r>
            <w:proofErr w:type="spellEnd"/>
          </w:p>
        </w:tc>
        <w:tc>
          <w:tcPr>
            <w:tcW w:w="0" w:type="auto"/>
          </w:tcPr>
          <w:p w14:paraId="561C1CF9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硬體加密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+ App Sandbox</w:t>
            </w:r>
          </w:p>
        </w:tc>
        <w:tc>
          <w:tcPr>
            <w:tcW w:w="0" w:type="auto"/>
          </w:tcPr>
          <w:p w14:paraId="0F906882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Linux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進程隔離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+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文件系統權限</w:t>
            </w:r>
          </w:p>
        </w:tc>
      </w:tr>
      <w:tr w:rsidR="00B7300D" w:rsidRPr="0022476D" w14:paraId="72152BA0" w14:textId="77777777">
        <w:tc>
          <w:tcPr>
            <w:tcW w:w="0" w:type="auto"/>
          </w:tcPr>
          <w:p w14:paraId="2968EDFB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數據目錄結構</w:t>
            </w:r>
            <w:proofErr w:type="spellEnd"/>
          </w:p>
        </w:tc>
        <w:tc>
          <w:tcPr>
            <w:tcW w:w="0" w:type="auto"/>
          </w:tcPr>
          <w:p w14:paraId="397E6C5C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每應用一個沙盒目錄</w:t>
            </w:r>
            <w:proofErr w:type="spellEnd"/>
          </w:p>
        </w:tc>
        <w:tc>
          <w:tcPr>
            <w:tcW w:w="0" w:type="auto"/>
          </w:tcPr>
          <w:p w14:paraId="420FC569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/data/data/&lt;package-name&gt;</w:t>
            </w:r>
          </w:p>
        </w:tc>
      </w:tr>
      <w:tr w:rsidR="00B7300D" w:rsidRPr="0022476D" w14:paraId="5EBCAF4F" w14:textId="77777777">
        <w:tc>
          <w:tcPr>
            <w:tcW w:w="0" w:type="auto"/>
          </w:tcPr>
          <w:p w14:paraId="31379B34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權限聲明</w:t>
            </w:r>
            <w:proofErr w:type="spellEnd"/>
          </w:p>
        </w:tc>
        <w:tc>
          <w:tcPr>
            <w:tcW w:w="0" w:type="auto"/>
          </w:tcPr>
          <w:p w14:paraId="3D49D9F4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Info.plist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定義權限</w:t>
            </w:r>
            <w:proofErr w:type="spellEnd"/>
          </w:p>
        </w:tc>
        <w:tc>
          <w:tcPr>
            <w:tcW w:w="0" w:type="auto"/>
          </w:tcPr>
          <w:p w14:paraId="553B4B18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AndroidManifest.xml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定義權限</w:t>
            </w:r>
            <w:proofErr w:type="spellEnd"/>
          </w:p>
        </w:tc>
      </w:tr>
      <w:tr w:rsidR="00B7300D" w:rsidRPr="0022476D" w14:paraId="7E58905F" w14:textId="77777777">
        <w:tc>
          <w:tcPr>
            <w:tcW w:w="0" w:type="auto"/>
          </w:tcPr>
          <w:p w14:paraId="079E5081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跨應用數據共享</w:t>
            </w:r>
            <w:proofErr w:type="spellEnd"/>
          </w:p>
        </w:tc>
        <w:tc>
          <w:tcPr>
            <w:tcW w:w="0" w:type="auto"/>
          </w:tcPr>
          <w:p w14:paraId="5F83206E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>預設不允許，僅通過系統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API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實現</w:t>
            </w:r>
          </w:p>
        </w:tc>
        <w:tc>
          <w:tcPr>
            <w:tcW w:w="0" w:type="auto"/>
          </w:tcPr>
          <w:p w14:paraId="4480054F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可通過共享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UID </w:t>
            </w:r>
            <w:r w:rsidRPr="0022476D">
              <w:rPr>
                <w:rFonts w:ascii="標楷體" w:hAnsi="標楷體"/>
                <w:szCs w:val="24"/>
              </w:rPr>
              <w:t>或</w:t>
            </w:r>
            <w:r w:rsidRPr="0022476D">
              <w:rPr>
                <w:rFonts w:ascii="標楷體" w:hAnsi="標楷體"/>
                <w:szCs w:val="24"/>
              </w:rPr>
              <w:t xml:space="preserve"> Content Provider</w:t>
            </w:r>
          </w:p>
        </w:tc>
      </w:tr>
    </w:tbl>
    <w:p w14:paraId="26A78333" w14:textId="77777777" w:rsidR="00B7300D" w:rsidRPr="0022476D" w:rsidRDefault="00BD18D7" w:rsidP="00BD18D7">
      <w:pPr>
        <w:pStyle w:val="4"/>
        <w:numPr>
          <w:ilvl w:val="3"/>
          <w:numId w:val="30"/>
        </w:numPr>
      </w:pPr>
      <w:r w:rsidRPr="0022476D">
        <w:t>IPC</w:t>
      </w:r>
    </w:p>
    <w:p w14:paraId="03610A95" w14:textId="77777777" w:rsidR="00B7300D" w:rsidRPr="0022476D" w:rsidRDefault="00BD18D7">
      <w:p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 xml:space="preserve">Android </w:t>
      </w:r>
      <w:r w:rsidRPr="0022476D">
        <w:rPr>
          <w:rFonts w:ascii="標楷體" w:hAnsi="標楷體"/>
          <w:b/>
          <w:szCs w:val="24"/>
        </w:rPr>
        <w:t>和</w:t>
      </w:r>
      <w:r w:rsidRPr="0022476D">
        <w:rPr>
          <w:rFonts w:ascii="標楷體" w:hAnsi="標楷體"/>
          <w:b/>
          <w:szCs w:val="24"/>
        </w:rPr>
        <w:t xml:space="preserve"> iOS </w:t>
      </w:r>
      <w:r w:rsidRPr="0022476D">
        <w:rPr>
          <w:rFonts w:ascii="標楷體" w:hAnsi="標楷體"/>
          <w:b/>
          <w:szCs w:val="24"/>
        </w:rPr>
        <w:t>的</w:t>
      </w:r>
      <w:r w:rsidRPr="0022476D">
        <w:rPr>
          <w:rFonts w:ascii="標楷體" w:hAnsi="標楷體"/>
          <w:b/>
          <w:szCs w:val="24"/>
        </w:rPr>
        <w:t xml:space="preserve"> </w:t>
      </w:r>
      <w:proofErr w:type="spellStart"/>
      <w:r w:rsidRPr="0022476D">
        <w:rPr>
          <w:rFonts w:ascii="標楷體" w:hAnsi="標楷體"/>
          <w:b/>
          <w:szCs w:val="24"/>
        </w:rPr>
        <w:t>IPC</w:t>
      </w:r>
      <w:r w:rsidRPr="0022476D">
        <w:rPr>
          <w:rFonts w:ascii="標楷體" w:hAnsi="標楷體"/>
          <w:b/>
          <w:szCs w:val="24"/>
        </w:rPr>
        <w:t>（</w:t>
      </w:r>
      <w:r w:rsidRPr="0022476D">
        <w:rPr>
          <w:rFonts w:ascii="標楷體" w:hAnsi="標楷體"/>
          <w:b/>
          <w:szCs w:val="24"/>
        </w:rPr>
        <w:t>Inter-Process</w:t>
      </w:r>
      <w:proofErr w:type="spellEnd"/>
      <w:r w:rsidRPr="0022476D">
        <w:rPr>
          <w:rFonts w:ascii="標楷體" w:hAnsi="標楷體"/>
          <w:b/>
          <w:szCs w:val="24"/>
        </w:rPr>
        <w:t xml:space="preserve"> </w:t>
      </w:r>
      <w:proofErr w:type="spellStart"/>
      <w:r w:rsidRPr="0022476D">
        <w:rPr>
          <w:rFonts w:ascii="標楷體" w:hAnsi="標楷體"/>
          <w:b/>
          <w:szCs w:val="24"/>
        </w:rPr>
        <w:t>Communication</w:t>
      </w:r>
      <w:r w:rsidRPr="0022476D">
        <w:rPr>
          <w:rFonts w:ascii="標楷體" w:hAnsi="標楷體"/>
          <w:b/>
          <w:szCs w:val="24"/>
        </w:rPr>
        <w:t>，進程間通信</w:t>
      </w:r>
      <w:proofErr w:type="spellEnd"/>
      <w:r w:rsidRPr="0022476D">
        <w:rPr>
          <w:rFonts w:ascii="標楷體" w:hAnsi="標楷體"/>
          <w:b/>
          <w:szCs w:val="24"/>
        </w:rPr>
        <w:t>）</w:t>
      </w:r>
      <w:r w:rsidRPr="0022476D">
        <w:rPr>
          <w:rFonts w:ascii="標楷體" w:hAnsi="標楷體"/>
          <w:szCs w:val="24"/>
        </w:rPr>
        <w:br/>
        <w:t xml:space="preserve">IPC </w:t>
      </w:r>
      <w:proofErr w:type="spellStart"/>
      <w:r w:rsidRPr="0022476D">
        <w:rPr>
          <w:rFonts w:ascii="標楷體" w:hAnsi="標楷體"/>
          <w:szCs w:val="24"/>
        </w:rPr>
        <w:t>是操作系統中用於不同進程之間傳遞數據或訊息的機制。</w:t>
      </w:r>
      <w:r w:rsidRPr="0022476D">
        <w:rPr>
          <w:rFonts w:ascii="標楷體" w:hAnsi="標楷體"/>
          <w:szCs w:val="24"/>
        </w:rPr>
        <w:t>Android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和</w:t>
      </w:r>
      <w:r w:rsidRPr="0022476D">
        <w:rPr>
          <w:rFonts w:ascii="標楷體" w:hAnsi="標楷體"/>
          <w:szCs w:val="24"/>
        </w:rPr>
        <w:t xml:space="preserve"> iOS </w:t>
      </w:r>
      <w:proofErr w:type="spellStart"/>
      <w:r w:rsidRPr="0022476D">
        <w:rPr>
          <w:rFonts w:ascii="標楷體" w:hAnsi="標楷體"/>
          <w:szCs w:val="24"/>
        </w:rPr>
        <w:t>分別基於其系統架構實現了不同的</w:t>
      </w:r>
      <w:proofErr w:type="spellEnd"/>
      <w:r w:rsidRPr="0022476D">
        <w:rPr>
          <w:rFonts w:ascii="標楷體" w:hAnsi="標楷體"/>
          <w:szCs w:val="24"/>
        </w:rPr>
        <w:t xml:space="preserve"> IPC </w:t>
      </w:r>
      <w:proofErr w:type="spellStart"/>
      <w:r w:rsidRPr="0022476D">
        <w:rPr>
          <w:rFonts w:ascii="標楷體" w:hAnsi="標楷體"/>
          <w:szCs w:val="24"/>
        </w:rPr>
        <w:t>方法</w:t>
      </w:r>
      <w:proofErr w:type="spellEnd"/>
      <w:r w:rsidRPr="0022476D">
        <w:rPr>
          <w:rFonts w:ascii="標楷體" w:hAnsi="標楷體"/>
          <w:szCs w:val="24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5052"/>
        <w:gridCol w:w="4578"/>
      </w:tblGrid>
      <w:tr w:rsidR="00B7300D" w:rsidRPr="0022476D" w14:paraId="62766D4E" w14:textId="77777777">
        <w:tc>
          <w:tcPr>
            <w:tcW w:w="0" w:type="auto"/>
          </w:tcPr>
          <w:p w14:paraId="3CDF9B72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特性</w:t>
            </w:r>
            <w:proofErr w:type="spellEnd"/>
          </w:p>
        </w:tc>
        <w:tc>
          <w:tcPr>
            <w:tcW w:w="0" w:type="auto"/>
          </w:tcPr>
          <w:p w14:paraId="695B296C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Android</w:t>
            </w:r>
          </w:p>
        </w:tc>
        <w:tc>
          <w:tcPr>
            <w:tcW w:w="0" w:type="auto"/>
          </w:tcPr>
          <w:p w14:paraId="6950F93C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iOS</w:t>
            </w:r>
          </w:p>
        </w:tc>
      </w:tr>
      <w:tr w:rsidR="00B7300D" w:rsidRPr="0022476D" w14:paraId="13902187" w14:textId="77777777">
        <w:tc>
          <w:tcPr>
            <w:tcW w:w="0" w:type="auto"/>
          </w:tcPr>
          <w:p w14:paraId="744C227F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核心機制</w:t>
            </w:r>
            <w:proofErr w:type="spellEnd"/>
          </w:p>
        </w:tc>
        <w:tc>
          <w:tcPr>
            <w:tcW w:w="0" w:type="auto"/>
          </w:tcPr>
          <w:p w14:paraId="27D4682F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Binder</w:t>
            </w:r>
          </w:p>
        </w:tc>
        <w:tc>
          <w:tcPr>
            <w:tcW w:w="0" w:type="auto"/>
          </w:tcPr>
          <w:p w14:paraId="1AADAB44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XPC</w:t>
            </w:r>
          </w:p>
        </w:tc>
      </w:tr>
      <w:tr w:rsidR="00B7300D" w:rsidRPr="0022476D" w14:paraId="536321B2" w14:textId="77777777">
        <w:tc>
          <w:tcPr>
            <w:tcW w:w="0" w:type="auto"/>
          </w:tcPr>
          <w:p w14:paraId="1B62F902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lastRenderedPageBreak/>
              <w:t>通信方式</w:t>
            </w:r>
            <w:proofErr w:type="spellEnd"/>
          </w:p>
        </w:tc>
        <w:tc>
          <w:tcPr>
            <w:tcW w:w="0" w:type="auto"/>
          </w:tcPr>
          <w:p w14:paraId="3EF787B6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Intent, AIDL, Messenger, Content Provider</w:t>
            </w:r>
          </w:p>
        </w:tc>
        <w:tc>
          <w:tcPr>
            <w:tcW w:w="0" w:type="auto"/>
          </w:tcPr>
          <w:p w14:paraId="391E1D9F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URL Scheme, App Groups, XPC, Keychain</w:t>
            </w:r>
          </w:p>
        </w:tc>
      </w:tr>
    </w:tbl>
    <w:p w14:paraId="1D1087B4" w14:textId="77777777" w:rsidR="00B7300D" w:rsidRPr="0022476D" w:rsidRDefault="00BD18D7" w:rsidP="00BD18D7">
      <w:pPr>
        <w:pStyle w:val="3"/>
        <w:numPr>
          <w:ilvl w:val="2"/>
          <w:numId w:val="17"/>
        </w:numPr>
        <w:rPr>
          <w:i/>
          <w:lang w:eastAsia="zh-TW"/>
        </w:rPr>
      </w:pPr>
      <w:bookmarkStart w:id="7" w:name="_Toc183337980"/>
      <w:r w:rsidRPr="0022476D">
        <w:rPr>
          <w:lang w:eastAsia="zh-TW"/>
        </w:rPr>
        <w:t xml:space="preserve">app </w:t>
      </w:r>
      <w:r w:rsidRPr="0022476D">
        <w:rPr>
          <w:lang w:eastAsia="zh-TW"/>
        </w:rPr>
        <w:t>測試準備</w:t>
      </w:r>
      <w:bookmarkEnd w:id="7"/>
    </w:p>
    <w:p w14:paraId="1E32B64C" w14:textId="77777777" w:rsidR="00B7300D" w:rsidRPr="0022476D" w:rsidRDefault="00BD18D7" w:rsidP="00BD18D7">
      <w:pPr>
        <w:pStyle w:val="4"/>
        <w:numPr>
          <w:ilvl w:val="3"/>
          <w:numId w:val="18"/>
        </w:numPr>
        <w:rPr>
          <w:lang w:eastAsia="zh-TW"/>
        </w:rPr>
      </w:pPr>
      <w:r w:rsidRPr="0022476D">
        <w:rPr>
          <w:lang w:eastAsia="zh-TW"/>
        </w:rPr>
        <w:t>root</w:t>
      </w:r>
    </w:p>
    <w:p w14:paraId="76412079" w14:textId="17296262" w:rsidR="00B7300D" w:rsidRPr="00D5365C" w:rsidRDefault="00BD18D7" w:rsidP="00BD18D7">
      <w:pPr>
        <w:pStyle w:val="a4"/>
        <w:numPr>
          <w:ilvl w:val="0"/>
          <w:numId w:val="31"/>
        </w:numPr>
        <w:ind w:leftChars="0"/>
        <w:rPr>
          <w:rStyle w:val="50"/>
        </w:rPr>
      </w:pPr>
      <w:proofErr w:type="spellStart"/>
      <w:r w:rsidRPr="00D5365C">
        <w:rPr>
          <w:rStyle w:val="50"/>
        </w:rPr>
        <w:t>什麼需要</w:t>
      </w:r>
      <w:r w:rsidRPr="00D5365C">
        <w:rPr>
          <w:rStyle w:val="50"/>
        </w:rPr>
        <w:t>android</w:t>
      </w:r>
      <w:proofErr w:type="spellEnd"/>
      <w:r w:rsidRPr="00D5365C">
        <w:rPr>
          <w:rStyle w:val="50"/>
        </w:rPr>
        <w:t>/</w:t>
      </w:r>
      <w:proofErr w:type="spellStart"/>
      <w:r w:rsidRPr="00D5365C">
        <w:rPr>
          <w:rStyle w:val="50"/>
        </w:rPr>
        <w:t>ios</w:t>
      </w:r>
      <w:proofErr w:type="spellEnd"/>
      <w:r w:rsidRPr="00D5365C">
        <w:rPr>
          <w:rStyle w:val="50"/>
        </w:rPr>
        <w:t xml:space="preserve"> </w:t>
      </w:r>
      <w:proofErr w:type="spellStart"/>
      <w:r w:rsidRPr="00D5365C">
        <w:rPr>
          <w:rStyle w:val="50"/>
        </w:rPr>
        <w:t>device</w:t>
      </w:r>
      <w:r w:rsidRPr="00D5365C">
        <w:rPr>
          <w:rStyle w:val="50"/>
        </w:rPr>
        <w:t>需要</w:t>
      </w:r>
      <w:r w:rsidRPr="00D5365C">
        <w:rPr>
          <w:rStyle w:val="50"/>
        </w:rPr>
        <w:t>root</w:t>
      </w:r>
      <w:proofErr w:type="spellEnd"/>
      <w:r w:rsidRPr="00D5365C">
        <w:rPr>
          <w:rStyle w:val="50"/>
        </w:rPr>
        <w:t>/jailbreak</w:t>
      </w:r>
    </w:p>
    <w:p w14:paraId="3B87AEAE" w14:textId="77777777" w:rsidR="00B7300D" w:rsidRPr="0022476D" w:rsidRDefault="00BD18D7">
      <w:pPr>
        <w:numPr>
          <w:ilvl w:val="0"/>
          <w:numId w:val="2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解除系統限制</w:t>
      </w:r>
      <w:proofErr w:type="spellEnd"/>
    </w:p>
    <w:p w14:paraId="5F451244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gramStart"/>
      <w:r w:rsidRPr="0022476D">
        <w:rPr>
          <w:rFonts w:ascii="標楷體" w:hAnsi="標楷體"/>
          <w:b/>
          <w:szCs w:val="24"/>
          <w:lang w:eastAsia="zh-TW"/>
        </w:rPr>
        <w:t>應用沙盒隔離</w:t>
      </w:r>
      <w:proofErr w:type="gramEnd"/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：現代操作系統（如</w:t>
      </w:r>
      <w:r w:rsidRPr="0022476D">
        <w:rPr>
          <w:rFonts w:ascii="標楷體" w:hAnsi="標楷體"/>
          <w:szCs w:val="24"/>
          <w:lang w:eastAsia="zh-TW"/>
        </w:rPr>
        <w:t xml:space="preserve"> Android </w:t>
      </w:r>
      <w:r w:rsidRPr="0022476D">
        <w:rPr>
          <w:rFonts w:ascii="標楷體" w:hAnsi="標楷體"/>
          <w:szCs w:val="24"/>
          <w:lang w:eastAsia="zh-TW"/>
        </w:rPr>
        <w:t>和</w:t>
      </w:r>
      <w:r w:rsidRPr="0022476D">
        <w:rPr>
          <w:rFonts w:ascii="標楷體" w:hAnsi="標楷體"/>
          <w:szCs w:val="24"/>
          <w:lang w:eastAsia="zh-TW"/>
        </w:rPr>
        <w:t xml:space="preserve"> iOS</w:t>
      </w:r>
      <w:r w:rsidRPr="0022476D">
        <w:rPr>
          <w:rFonts w:ascii="標楷體" w:hAnsi="標楷體"/>
          <w:szCs w:val="24"/>
          <w:lang w:eastAsia="zh-TW"/>
        </w:rPr>
        <w:t>）會將應用運行</w:t>
      </w:r>
      <w:proofErr w:type="gramStart"/>
      <w:r w:rsidRPr="0022476D">
        <w:rPr>
          <w:rFonts w:ascii="標楷體" w:hAnsi="標楷體"/>
          <w:szCs w:val="24"/>
          <w:lang w:eastAsia="zh-TW"/>
        </w:rPr>
        <w:t>在沙盒中</w:t>
      </w:r>
      <w:proofErr w:type="gramEnd"/>
      <w:r w:rsidRPr="0022476D">
        <w:rPr>
          <w:rFonts w:ascii="標楷體" w:hAnsi="標楷體"/>
          <w:szCs w:val="24"/>
          <w:lang w:eastAsia="zh-TW"/>
        </w:rPr>
        <w:t>，限制其與其他應用和系統文件的交互。</w:t>
      </w:r>
      <w:proofErr w:type="spellStart"/>
      <w:r w:rsidRPr="0022476D">
        <w:rPr>
          <w:rFonts w:ascii="標楷體" w:hAnsi="標楷體"/>
          <w:szCs w:val="24"/>
        </w:rPr>
        <w:t>獲得特權可以</w:t>
      </w:r>
      <w:proofErr w:type="spellEnd"/>
      <w:r w:rsidRPr="0022476D">
        <w:rPr>
          <w:rFonts w:ascii="標楷體" w:hAnsi="標楷體"/>
          <w:szCs w:val="24"/>
        </w:rPr>
        <w:t>：</w:t>
      </w:r>
    </w:p>
    <w:p w14:paraId="77DA985C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訪問應用的數據目錄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18140393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查看應用生成的文件和配置。</w:t>
      </w:r>
    </w:p>
    <w:p w14:paraId="52D9E582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繞過安全機制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：許多安全機制會限制應用的某些行為（如數據加密或通信過程），需要</w:t>
      </w:r>
      <w:proofErr w:type="gramStart"/>
      <w:r w:rsidRPr="0022476D">
        <w:rPr>
          <w:rFonts w:ascii="標楷體" w:hAnsi="標楷體"/>
          <w:szCs w:val="24"/>
          <w:lang w:eastAsia="zh-TW"/>
        </w:rPr>
        <w:t>特權來繞過</w:t>
      </w:r>
      <w:proofErr w:type="gramEnd"/>
      <w:r w:rsidRPr="0022476D">
        <w:rPr>
          <w:rFonts w:ascii="標楷體" w:hAnsi="標楷體"/>
          <w:szCs w:val="24"/>
          <w:lang w:eastAsia="zh-TW"/>
        </w:rPr>
        <w:t>這些限制，方便分析。</w:t>
      </w:r>
    </w:p>
    <w:p w14:paraId="0C469488" w14:textId="77777777" w:rsidR="00B7300D" w:rsidRPr="0022476D" w:rsidRDefault="00BD18D7">
      <w:pPr>
        <w:numPr>
          <w:ilvl w:val="0"/>
          <w:numId w:val="3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進行動態分析</w:t>
      </w:r>
      <w:proofErr w:type="spellEnd"/>
    </w:p>
    <w:p w14:paraId="0ABCD2E4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proofErr w:type="gramStart"/>
      <w:r w:rsidRPr="0022476D">
        <w:rPr>
          <w:rFonts w:ascii="標楷體" w:hAnsi="標楷體"/>
          <w:b/>
          <w:szCs w:val="24"/>
          <w:lang w:eastAsia="zh-TW"/>
        </w:rPr>
        <w:t>調試應用</w:t>
      </w:r>
      <w:proofErr w:type="gramEnd"/>
      <w:r w:rsidRPr="0022476D">
        <w:rPr>
          <w:rFonts w:ascii="標楷體" w:hAnsi="標楷體"/>
          <w:b/>
          <w:szCs w:val="24"/>
          <w:lang w:eastAsia="zh-TW"/>
        </w:rPr>
        <w:t>行為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：特權允許使用</w:t>
      </w:r>
      <w:proofErr w:type="gramStart"/>
      <w:r w:rsidRPr="0022476D">
        <w:rPr>
          <w:rFonts w:ascii="標楷體" w:hAnsi="標楷體"/>
          <w:szCs w:val="24"/>
          <w:lang w:eastAsia="zh-TW"/>
        </w:rPr>
        <w:t>高級調試工具</w:t>
      </w:r>
      <w:proofErr w:type="gramEnd"/>
      <w:r w:rsidRPr="0022476D">
        <w:rPr>
          <w:rFonts w:ascii="標楷體" w:hAnsi="標楷體"/>
          <w:szCs w:val="24"/>
          <w:lang w:eastAsia="zh-TW"/>
        </w:rPr>
        <w:t>來觀察應用的運行時行為，例如函數調用和變數變化。</w:t>
      </w:r>
    </w:p>
    <w:p w14:paraId="08F33220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動態注入與</w:t>
      </w:r>
      <w:proofErr w:type="gramStart"/>
      <w:r w:rsidRPr="0022476D">
        <w:rPr>
          <w:rFonts w:ascii="標楷體" w:hAnsi="標楷體"/>
          <w:b/>
          <w:szCs w:val="24"/>
          <w:lang w:eastAsia="zh-TW"/>
        </w:rPr>
        <w:t>鉤</w:t>
      </w:r>
      <w:proofErr w:type="gramEnd"/>
      <w:r w:rsidRPr="0022476D">
        <w:rPr>
          <w:rFonts w:ascii="標楷體" w:hAnsi="標楷體"/>
          <w:b/>
          <w:szCs w:val="24"/>
          <w:lang w:eastAsia="zh-TW"/>
        </w:rPr>
        <w:t>取（</w:t>
      </w:r>
      <w:r w:rsidRPr="0022476D">
        <w:rPr>
          <w:rFonts w:ascii="標楷體" w:hAnsi="標楷體"/>
          <w:b/>
          <w:szCs w:val="24"/>
          <w:lang w:eastAsia="zh-TW"/>
        </w:rPr>
        <w:t>Hooking</w:t>
      </w:r>
      <w:r w:rsidRPr="0022476D">
        <w:rPr>
          <w:rFonts w:ascii="標楷體" w:hAnsi="標楷體"/>
          <w:b/>
          <w:szCs w:val="24"/>
          <w:lang w:eastAsia="zh-TW"/>
        </w:rPr>
        <w:t>）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</w:t>
      </w:r>
    </w:p>
    <w:p w14:paraId="74D69910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Android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  <w:proofErr w:type="spellStart"/>
      <w:r w:rsidRPr="0022476D">
        <w:rPr>
          <w:rFonts w:ascii="標楷體" w:hAnsi="標楷體"/>
          <w:szCs w:val="24"/>
        </w:rPr>
        <w:t>通過工具如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Frida</w:t>
      </w:r>
      <w:r w:rsidRPr="0022476D">
        <w:rPr>
          <w:rFonts w:ascii="標楷體" w:hAnsi="標楷體"/>
          <w:szCs w:val="24"/>
        </w:rPr>
        <w:t>、</w:t>
      </w:r>
      <w:r w:rsidRPr="0022476D">
        <w:rPr>
          <w:rFonts w:ascii="標楷體" w:hAnsi="標楷體"/>
          <w:szCs w:val="24"/>
        </w:rPr>
        <w:t>Xposed</w:t>
      </w:r>
      <w:r w:rsidRPr="0022476D">
        <w:rPr>
          <w:rFonts w:ascii="標楷體" w:hAnsi="標楷體"/>
          <w:szCs w:val="24"/>
        </w:rPr>
        <w:t>，攔截應用內部函數，分析加密邏輯或支付接口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67BAF7CA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iOS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：可以禁用</w:t>
      </w:r>
      <w:r w:rsidRPr="0022476D">
        <w:rPr>
          <w:rFonts w:ascii="標楷體" w:hAnsi="標楷體"/>
          <w:szCs w:val="24"/>
          <w:lang w:eastAsia="zh-TW"/>
        </w:rPr>
        <w:t xml:space="preserve"> Apple </w:t>
      </w:r>
      <w:r w:rsidRPr="0022476D">
        <w:rPr>
          <w:rFonts w:ascii="標楷體" w:hAnsi="標楷體"/>
          <w:szCs w:val="24"/>
          <w:lang w:eastAsia="zh-TW"/>
        </w:rPr>
        <w:t>的程式碼簽名限制，注入自定義程式碼或調用未公開的系統</w:t>
      </w:r>
      <w:r w:rsidRPr="0022476D">
        <w:rPr>
          <w:rFonts w:ascii="標楷體" w:hAnsi="標楷體"/>
          <w:szCs w:val="24"/>
          <w:lang w:eastAsia="zh-TW"/>
        </w:rPr>
        <w:t xml:space="preserve"> API</w:t>
      </w:r>
      <w:r w:rsidRPr="0022476D">
        <w:rPr>
          <w:rFonts w:ascii="標楷體" w:hAnsi="標楷體"/>
          <w:szCs w:val="24"/>
          <w:lang w:eastAsia="zh-TW"/>
        </w:rPr>
        <w:t>。</w:t>
      </w:r>
    </w:p>
    <w:p w14:paraId="0AC0FFB1" w14:textId="77777777" w:rsidR="00B7300D" w:rsidRPr="0022476D" w:rsidRDefault="00BD18D7">
      <w:pPr>
        <w:numPr>
          <w:ilvl w:val="0"/>
          <w:numId w:val="4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分析網絡流量</w:t>
      </w:r>
      <w:proofErr w:type="spellEnd"/>
    </w:p>
    <w:p w14:paraId="291DCDB8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繞過應用對</w:t>
      </w:r>
      <w:r w:rsidRPr="0022476D">
        <w:rPr>
          <w:rFonts w:ascii="標楷體" w:hAnsi="標楷體"/>
          <w:szCs w:val="24"/>
          <w:lang w:eastAsia="zh-TW"/>
        </w:rPr>
        <w:t xml:space="preserve"> HTTP/HTTPS </w:t>
      </w:r>
      <w:r w:rsidRPr="0022476D">
        <w:rPr>
          <w:rFonts w:ascii="標楷體" w:hAnsi="標楷體"/>
          <w:szCs w:val="24"/>
          <w:lang w:eastAsia="zh-TW"/>
        </w:rPr>
        <w:t>請求的加密驗證，抓取和分析網絡流量。</w:t>
      </w:r>
    </w:p>
    <w:p w14:paraId="7769C9F5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使用工具如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b/>
          <w:szCs w:val="24"/>
        </w:rPr>
        <w:t xml:space="preserve">Burp </w:t>
      </w:r>
      <w:proofErr w:type="gramStart"/>
      <w:r w:rsidRPr="0022476D">
        <w:rPr>
          <w:rFonts w:ascii="標楷體" w:hAnsi="標楷體"/>
          <w:b/>
          <w:szCs w:val="24"/>
        </w:rPr>
        <w:t>Suite</w:t>
      </w:r>
      <w:r w:rsidRPr="0022476D">
        <w:rPr>
          <w:rFonts w:ascii="標楷體" w:hAnsi="標楷體"/>
          <w:szCs w:val="24"/>
        </w:rPr>
        <w:t xml:space="preserve">  </w:t>
      </w:r>
      <w:r w:rsidRPr="0022476D">
        <w:rPr>
          <w:rFonts w:ascii="標楷體" w:hAnsi="標楷體"/>
          <w:szCs w:val="24"/>
        </w:rPr>
        <w:t>或</w:t>
      </w:r>
      <w:proofErr w:type="gram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b/>
          <w:szCs w:val="24"/>
        </w:rPr>
        <w:t>Wireshark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。</w:t>
      </w:r>
    </w:p>
    <w:p w14:paraId="3075AC19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截獲</w:t>
      </w:r>
      <w:r w:rsidRPr="0022476D">
        <w:rPr>
          <w:rFonts w:ascii="標楷體" w:hAnsi="標楷體"/>
          <w:szCs w:val="24"/>
          <w:lang w:eastAsia="zh-TW"/>
        </w:rPr>
        <w:t xml:space="preserve"> SSL/TLS </w:t>
      </w:r>
      <w:r w:rsidRPr="0022476D">
        <w:rPr>
          <w:rFonts w:ascii="標楷體" w:hAnsi="標楷體"/>
          <w:szCs w:val="24"/>
          <w:lang w:eastAsia="zh-TW"/>
        </w:rPr>
        <w:t>加密流量，分析敏感數據的傳輸</w:t>
      </w:r>
      <w:r w:rsidRPr="0022476D">
        <w:rPr>
          <w:rFonts w:ascii="標楷體" w:hAnsi="標楷體"/>
          <w:szCs w:val="24"/>
          <w:lang w:eastAsia="zh-TW"/>
        </w:rPr>
        <w:t>是否符合安全標準。</w:t>
      </w:r>
    </w:p>
    <w:p w14:paraId="25A084FF" w14:textId="77777777" w:rsidR="00B7300D" w:rsidRPr="0022476D" w:rsidRDefault="00BD18D7" w:rsidP="00BD18D7">
      <w:pPr>
        <w:pStyle w:val="4"/>
        <w:numPr>
          <w:ilvl w:val="0"/>
          <w:numId w:val="31"/>
        </w:numPr>
      </w:pPr>
      <w:r w:rsidRPr="0022476D">
        <w:t>Android Get Privilege (Rooting)</w:t>
      </w:r>
      <w:r w:rsidRPr="0022476D">
        <w:br/>
        <w:t xml:space="preserve">Rooting </w:t>
      </w:r>
      <w:proofErr w:type="spellStart"/>
      <w:r w:rsidRPr="0022476D">
        <w:t>是指在</w:t>
      </w:r>
      <w:proofErr w:type="spellEnd"/>
      <w:r w:rsidRPr="0022476D">
        <w:t xml:space="preserve"> Android </w:t>
      </w:r>
      <w:proofErr w:type="spellStart"/>
      <w:r w:rsidRPr="0022476D">
        <w:t>系統中獲取最高權限（</w:t>
      </w:r>
      <w:r w:rsidRPr="0022476D">
        <w:t>root</w:t>
      </w:r>
      <w:proofErr w:type="spellEnd"/>
      <w:r w:rsidRPr="0022476D">
        <w:t xml:space="preserve"> user </w:t>
      </w:r>
      <w:proofErr w:type="spellStart"/>
      <w:r w:rsidRPr="0022476D">
        <w:t>的權限</w:t>
      </w:r>
      <w:proofErr w:type="spellEnd"/>
      <w:r w:rsidRPr="0022476D">
        <w:t>），</w:t>
      </w:r>
      <w:proofErr w:type="spellStart"/>
      <w:r w:rsidRPr="0022476D">
        <w:t>允許使用者繞過系統限制，進一步掌控裝置的所有操作。以下是關於</w:t>
      </w:r>
      <w:proofErr w:type="spellEnd"/>
      <w:r w:rsidRPr="0022476D">
        <w:t xml:space="preserve"> Android </w:t>
      </w:r>
      <w:proofErr w:type="spellStart"/>
      <w:r w:rsidRPr="0022476D">
        <w:t>獲取特權的概述</w:t>
      </w:r>
      <w:proofErr w:type="spellEnd"/>
      <w:r w:rsidRPr="0022476D">
        <w:t>：</w:t>
      </w:r>
      <w:r w:rsidRPr="0022476D">
        <w:br/>
      </w:r>
      <w:proofErr w:type="spellStart"/>
      <w:r w:rsidRPr="0022476D">
        <w:t>方法</w:t>
      </w:r>
      <w:proofErr w:type="spellEnd"/>
    </w:p>
    <w:p w14:paraId="1A1AF50B" w14:textId="77777777" w:rsidR="00B7300D" w:rsidRPr="0022476D" w:rsidRDefault="00BD18D7">
      <w:pPr>
        <w:numPr>
          <w:ilvl w:val="0"/>
          <w:numId w:val="5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 xml:space="preserve">Unlock </w:t>
      </w:r>
      <w:proofErr w:type="gramStart"/>
      <w:r w:rsidRPr="0022476D">
        <w:rPr>
          <w:rFonts w:ascii="標楷體" w:hAnsi="標楷體"/>
          <w:b/>
          <w:szCs w:val="24"/>
        </w:rPr>
        <w:t>Bootloader</w:t>
      </w:r>
      <w:r w:rsidRPr="0022476D">
        <w:rPr>
          <w:rFonts w:ascii="標楷體" w:hAnsi="標楷體"/>
          <w:szCs w:val="24"/>
        </w:rPr>
        <w:t xml:space="preserve"> :</w:t>
      </w:r>
      <w:proofErr w:type="gramEnd"/>
    </w:p>
    <w:p w14:paraId="173768A3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要</w:t>
      </w:r>
      <w:r w:rsidRPr="0022476D">
        <w:rPr>
          <w:rFonts w:ascii="標楷體" w:hAnsi="標楷體"/>
          <w:szCs w:val="24"/>
        </w:rPr>
        <w:t xml:space="preserve"> root </w:t>
      </w:r>
      <w:proofErr w:type="spellStart"/>
      <w:r w:rsidRPr="0022476D">
        <w:rPr>
          <w:rFonts w:ascii="標楷體" w:hAnsi="標楷體"/>
          <w:szCs w:val="24"/>
        </w:rPr>
        <w:t>Android</w:t>
      </w:r>
      <w:r w:rsidRPr="0022476D">
        <w:rPr>
          <w:rFonts w:ascii="標楷體" w:hAnsi="標楷體"/>
          <w:szCs w:val="24"/>
        </w:rPr>
        <w:t>，首先需要解鎖設備的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b/>
          <w:szCs w:val="24"/>
        </w:rPr>
        <w:t>bootloader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。</w:t>
      </w:r>
    </w:p>
    <w:p w14:paraId="43B5ED30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不同廠商（如</w:t>
      </w:r>
      <w:r w:rsidRPr="0022476D">
        <w:rPr>
          <w:rFonts w:ascii="標楷體" w:hAnsi="標楷體"/>
          <w:szCs w:val="24"/>
          <w:lang w:eastAsia="zh-TW"/>
        </w:rPr>
        <w:t xml:space="preserve"> Google</w:t>
      </w:r>
      <w:r w:rsidRPr="0022476D">
        <w:rPr>
          <w:rFonts w:ascii="標楷體" w:hAnsi="標楷體"/>
          <w:szCs w:val="24"/>
          <w:lang w:eastAsia="zh-TW"/>
        </w:rPr>
        <w:t>、</w:t>
      </w:r>
      <w:r w:rsidRPr="0022476D">
        <w:rPr>
          <w:rFonts w:ascii="標楷體" w:hAnsi="標楷體"/>
          <w:szCs w:val="24"/>
          <w:lang w:eastAsia="zh-TW"/>
        </w:rPr>
        <w:t>Samsung</w:t>
      </w:r>
      <w:r w:rsidRPr="0022476D">
        <w:rPr>
          <w:rFonts w:ascii="標楷體" w:hAnsi="標楷體"/>
          <w:szCs w:val="24"/>
          <w:lang w:eastAsia="zh-TW"/>
        </w:rPr>
        <w:t>）有不同的解鎖程序，詳細方法通常可以在</w:t>
      </w:r>
      <w:r w:rsidRPr="0022476D">
        <w:rPr>
          <w:rFonts w:ascii="標楷體" w:hAnsi="標楷體"/>
          <w:szCs w:val="24"/>
          <w:lang w:eastAsia="zh-TW"/>
        </w:rPr>
        <w:t xml:space="preserve"> XDA </w:t>
      </w:r>
      <w:r w:rsidRPr="0022476D">
        <w:rPr>
          <w:rFonts w:ascii="標楷體" w:hAnsi="標楷體"/>
          <w:szCs w:val="24"/>
          <w:lang w:eastAsia="zh-TW"/>
        </w:rPr>
        <w:t>開發者論壇找到。</w:t>
      </w:r>
    </w:p>
    <w:p w14:paraId="35591837" w14:textId="77777777" w:rsidR="00B7300D" w:rsidRPr="0022476D" w:rsidRDefault="00BD18D7">
      <w:pPr>
        <w:numPr>
          <w:ilvl w:val="0"/>
          <w:numId w:val="6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使用</w:t>
      </w:r>
      <w:proofErr w:type="spellEnd"/>
      <w:r w:rsidRPr="0022476D">
        <w:rPr>
          <w:rFonts w:ascii="標楷體" w:hAnsi="標楷體"/>
          <w:b/>
          <w:szCs w:val="24"/>
        </w:rPr>
        <w:t xml:space="preserve"> </w:t>
      </w:r>
      <w:r w:rsidRPr="0022476D">
        <w:rPr>
          <w:rFonts w:ascii="標楷體" w:hAnsi="標楷體"/>
          <w:b/>
          <w:szCs w:val="24"/>
        </w:rPr>
        <w:t xml:space="preserve">Root </w:t>
      </w:r>
      <w:proofErr w:type="spellStart"/>
      <w:r w:rsidRPr="0022476D">
        <w:rPr>
          <w:rFonts w:ascii="標楷體" w:hAnsi="標楷體"/>
          <w:b/>
          <w:szCs w:val="24"/>
        </w:rPr>
        <w:t>工具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3602BE4A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b/>
          <w:szCs w:val="24"/>
        </w:rPr>
        <w:lastRenderedPageBreak/>
        <w:t>Magisk</w:t>
      </w:r>
      <w:proofErr w:type="spellEnd"/>
      <w:r w:rsidRPr="0022476D">
        <w:rPr>
          <w:rFonts w:ascii="標楷體" w:hAnsi="標楷體"/>
          <w:szCs w:val="24"/>
        </w:rPr>
        <w:t xml:space="preserve"> :</w:t>
      </w:r>
      <w:proofErr w:type="gramEnd"/>
    </w:p>
    <w:p w14:paraId="224ADB3A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Magisk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是目前最流行的</w:t>
      </w:r>
      <w:proofErr w:type="spellEnd"/>
      <w:r w:rsidRPr="0022476D">
        <w:rPr>
          <w:rFonts w:ascii="標楷體" w:hAnsi="標楷體"/>
          <w:szCs w:val="24"/>
        </w:rPr>
        <w:t xml:space="preserve"> Android root </w:t>
      </w:r>
      <w:proofErr w:type="spellStart"/>
      <w:r w:rsidRPr="0022476D">
        <w:rPr>
          <w:rFonts w:ascii="標楷體" w:hAnsi="標楷體"/>
          <w:szCs w:val="24"/>
        </w:rPr>
        <w:t>工具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2CC8F858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支持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b/>
          <w:szCs w:val="24"/>
        </w:rPr>
        <w:t>systemless</w:t>
      </w:r>
      <w:proofErr w:type="spellEnd"/>
      <w:r w:rsidRPr="0022476D">
        <w:rPr>
          <w:rFonts w:ascii="標楷體" w:hAnsi="標楷體"/>
          <w:b/>
          <w:szCs w:val="24"/>
        </w:rPr>
        <w:t xml:space="preserve"> root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（</w:t>
      </w:r>
      <w:proofErr w:type="spellStart"/>
      <w:r w:rsidRPr="0022476D">
        <w:rPr>
          <w:rFonts w:ascii="標楷體" w:hAnsi="標楷體"/>
          <w:szCs w:val="24"/>
        </w:rPr>
        <w:t>不修改系統分區</w:t>
      </w:r>
      <w:proofErr w:type="spellEnd"/>
      <w:r w:rsidRPr="0022476D">
        <w:rPr>
          <w:rFonts w:ascii="標楷體" w:hAnsi="標楷體"/>
          <w:szCs w:val="24"/>
        </w:rPr>
        <w:t>），</w:t>
      </w:r>
      <w:proofErr w:type="spellStart"/>
      <w:r w:rsidRPr="0022476D">
        <w:rPr>
          <w:rFonts w:ascii="標楷體" w:hAnsi="標楷體"/>
          <w:szCs w:val="24"/>
        </w:rPr>
        <w:t>因此更容易隱藏</w:t>
      </w:r>
      <w:proofErr w:type="spellEnd"/>
      <w:r w:rsidRPr="0022476D">
        <w:rPr>
          <w:rFonts w:ascii="標楷體" w:hAnsi="標楷體"/>
          <w:szCs w:val="24"/>
        </w:rPr>
        <w:t xml:space="preserve"> root </w:t>
      </w:r>
      <w:proofErr w:type="spellStart"/>
      <w:r w:rsidRPr="0022476D">
        <w:rPr>
          <w:rFonts w:ascii="標楷體" w:hAnsi="標楷體"/>
          <w:szCs w:val="24"/>
        </w:rPr>
        <w:t>狀態，適合敏感應用（如銀行和遊戲</w:t>
      </w:r>
      <w:proofErr w:type="spellEnd"/>
      <w:r w:rsidRPr="0022476D">
        <w:rPr>
          <w:rFonts w:ascii="標楷體" w:hAnsi="標楷體"/>
          <w:szCs w:val="24"/>
        </w:rPr>
        <w:t>）。</w:t>
      </w:r>
    </w:p>
    <w:p w14:paraId="34EC0B41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可安裝自定義模組（如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Xposed</w:t>
      </w:r>
      <w:proofErr w:type="spellEnd"/>
      <w:r w:rsidRPr="0022476D">
        <w:rPr>
          <w:rFonts w:ascii="標楷體" w:hAnsi="標楷體"/>
          <w:szCs w:val="24"/>
        </w:rPr>
        <w:t xml:space="preserve"> Framework </w:t>
      </w:r>
      <w:r w:rsidRPr="0022476D">
        <w:rPr>
          <w:rFonts w:ascii="標楷體" w:hAnsi="標楷體"/>
          <w:szCs w:val="24"/>
        </w:rPr>
        <w:t>的</w:t>
      </w:r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Systemless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版本</w:t>
      </w:r>
      <w:proofErr w:type="spellEnd"/>
      <w:r w:rsidRPr="0022476D">
        <w:rPr>
          <w:rFonts w:ascii="標楷體" w:hAnsi="標楷體"/>
          <w:szCs w:val="24"/>
        </w:rPr>
        <w:t>）。</w:t>
      </w:r>
    </w:p>
    <w:p w14:paraId="5E789ACC" w14:textId="77777777" w:rsidR="00B7300D" w:rsidRPr="0022476D" w:rsidRDefault="00BD18D7">
      <w:p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pict w14:anchorId="5A785E2B">
          <v:rect id="_x0000_i1029" style="width:468pt;height:1.5pt" o:hrstd="t" o:hr="t" fillcolor="gray" stroked="f">
            <v:path strokeok="f"/>
          </v:rect>
        </w:pict>
      </w:r>
    </w:p>
    <w:p w14:paraId="0B921F03" w14:textId="77777777" w:rsidR="00D75503" w:rsidRPr="0022476D" w:rsidRDefault="00BD18D7" w:rsidP="00BD18D7">
      <w:pPr>
        <w:pStyle w:val="4"/>
        <w:numPr>
          <w:ilvl w:val="0"/>
          <w:numId w:val="31"/>
        </w:numPr>
      </w:pPr>
      <w:r w:rsidRPr="0022476D">
        <w:t>iOS Get Privilege (Jailbreaking)</w:t>
      </w:r>
      <w:r w:rsidRPr="0022476D">
        <w:t xml:space="preserve"> </w:t>
      </w:r>
    </w:p>
    <w:p w14:paraId="53D76A50" w14:textId="753EF6E1" w:rsidR="00B7300D" w:rsidRPr="0022476D" w:rsidRDefault="00BD18D7">
      <w:p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在</w:t>
      </w:r>
      <w:r w:rsidRPr="0022476D">
        <w:rPr>
          <w:rFonts w:ascii="標楷體" w:hAnsi="標楷體"/>
          <w:szCs w:val="24"/>
          <w:lang w:eastAsia="zh-TW"/>
        </w:rPr>
        <w:t xml:space="preserve"> iOS </w:t>
      </w:r>
      <w:r w:rsidRPr="0022476D">
        <w:rPr>
          <w:rFonts w:ascii="標楷體" w:hAnsi="標楷體"/>
          <w:szCs w:val="24"/>
          <w:lang w:eastAsia="zh-TW"/>
        </w:rPr>
        <w:t>中，獲取特權被稱為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b/>
          <w:szCs w:val="24"/>
          <w:lang w:eastAsia="zh-TW"/>
        </w:rPr>
        <w:t>Jailbreaking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（越獄），它是禁用蘋果設備安全限制（如程式碼簽名檢查）的過程，從而允</w:t>
      </w:r>
      <w:r w:rsidRPr="0022476D">
        <w:rPr>
          <w:rFonts w:ascii="標楷體" w:hAnsi="標楷體"/>
          <w:szCs w:val="24"/>
          <w:lang w:eastAsia="zh-TW"/>
        </w:rPr>
        <w:t>許執行未經授權的程式碼。</w:t>
      </w:r>
      <w:r w:rsidRPr="0022476D">
        <w:rPr>
          <w:rFonts w:ascii="標楷體" w:hAnsi="標楷體"/>
          <w:szCs w:val="24"/>
          <w:lang w:eastAsia="zh-TW"/>
        </w:rPr>
        <w:br/>
      </w:r>
      <w:r w:rsidRPr="0022476D">
        <w:rPr>
          <w:rFonts w:ascii="標楷體" w:hAnsi="標楷體"/>
          <w:b/>
          <w:szCs w:val="24"/>
          <w:lang w:eastAsia="zh-TW"/>
        </w:rPr>
        <w:t>方法</w:t>
      </w:r>
    </w:p>
    <w:p w14:paraId="0A164F9D" w14:textId="77777777" w:rsidR="00B7300D" w:rsidRPr="0022476D" w:rsidRDefault="00BD18D7">
      <w:pPr>
        <w:numPr>
          <w:ilvl w:val="0"/>
          <w:numId w:val="7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安裝越獄工具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14F8F7A1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越獄工具依賴於</w:t>
      </w:r>
      <w:r w:rsidRPr="0022476D">
        <w:rPr>
          <w:rFonts w:ascii="標楷體" w:hAnsi="標楷體"/>
          <w:szCs w:val="24"/>
          <w:lang w:eastAsia="zh-TW"/>
        </w:rPr>
        <w:t xml:space="preserve"> iOS </w:t>
      </w:r>
      <w:r w:rsidRPr="0022476D">
        <w:rPr>
          <w:rFonts w:ascii="標楷體" w:hAnsi="標楷體"/>
          <w:szCs w:val="24"/>
          <w:lang w:eastAsia="zh-TW"/>
        </w:rPr>
        <w:t>的漏洞來禁用安全機制。</w:t>
      </w:r>
    </w:p>
    <w:p w14:paraId="2E409ACE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常見越獄工具</w:t>
      </w:r>
      <w:proofErr w:type="spellEnd"/>
      <w:r w:rsidRPr="0022476D">
        <w:rPr>
          <w:rFonts w:ascii="標楷體" w:hAnsi="標楷體"/>
          <w:szCs w:val="24"/>
        </w:rPr>
        <w:t>：</w:t>
      </w:r>
    </w:p>
    <w:p w14:paraId="7F7F96F7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Checkra1</w:t>
      </w:r>
      <w:proofErr w:type="gramStart"/>
      <w:r w:rsidRPr="0022476D">
        <w:rPr>
          <w:rFonts w:ascii="標楷體" w:hAnsi="標楷體"/>
          <w:b/>
          <w:szCs w:val="24"/>
        </w:rPr>
        <w:t>n</w:t>
      </w:r>
      <w:r w:rsidRPr="0022476D">
        <w:rPr>
          <w:rFonts w:ascii="標楷體" w:hAnsi="標楷體"/>
          <w:szCs w:val="24"/>
        </w:rPr>
        <w:t xml:space="preserve"> :</w:t>
      </w:r>
      <w:proofErr w:type="gramEnd"/>
    </w:p>
    <w:p w14:paraId="5CCF8288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支持基於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b/>
          <w:szCs w:val="24"/>
        </w:rPr>
        <w:t>checkm</w:t>
      </w:r>
      <w:proofErr w:type="gramStart"/>
      <w:r w:rsidRPr="0022476D">
        <w:rPr>
          <w:rFonts w:ascii="標楷體" w:hAnsi="標楷體"/>
          <w:b/>
          <w:szCs w:val="24"/>
        </w:rPr>
        <w:t>8</w:t>
      </w:r>
      <w:r w:rsidRPr="0022476D">
        <w:rPr>
          <w:rFonts w:ascii="標楷體" w:hAnsi="標楷體"/>
          <w:szCs w:val="24"/>
        </w:rPr>
        <w:t xml:space="preserve">  </w:t>
      </w:r>
      <w:proofErr w:type="spellStart"/>
      <w:r w:rsidRPr="0022476D">
        <w:rPr>
          <w:rFonts w:ascii="標楷體" w:hAnsi="標楷體"/>
          <w:szCs w:val="24"/>
        </w:rPr>
        <w:t>漏洞的越獄</w:t>
      </w:r>
      <w:proofErr w:type="gramEnd"/>
      <w:r w:rsidRPr="0022476D">
        <w:rPr>
          <w:rFonts w:ascii="標楷體" w:hAnsi="標楷體"/>
          <w:szCs w:val="24"/>
        </w:rPr>
        <w:t>（僅適用於</w:t>
      </w:r>
      <w:proofErr w:type="spellEnd"/>
      <w:r w:rsidRPr="0022476D">
        <w:rPr>
          <w:rFonts w:ascii="標楷體" w:hAnsi="標楷體"/>
          <w:szCs w:val="24"/>
        </w:rPr>
        <w:t xml:space="preserve"> A11 </w:t>
      </w:r>
      <w:proofErr w:type="spellStart"/>
      <w:r w:rsidRPr="0022476D">
        <w:rPr>
          <w:rFonts w:ascii="標楷體" w:hAnsi="標楷體"/>
          <w:szCs w:val="24"/>
        </w:rPr>
        <w:t>或更早版本的晶片</w:t>
      </w:r>
      <w:proofErr w:type="spellEnd"/>
      <w:r w:rsidRPr="0022476D">
        <w:rPr>
          <w:rFonts w:ascii="標楷體" w:hAnsi="標楷體"/>
          <w:szCs w:val="24"/>
        </w:rPr>
        <w:t>）。</w:t>
      </w:r>
    </w:p>
    <w:p w14:paraId="1FCF7E8A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支援</w:t>
      </w:r>
      <w:proofErr w:type="spellEnd"/>
      <w:r w:rsidRPr="0022476D">
        <w:rPr>
          <w:rFonts w:ascii="標楷體" w:hAnsi="標楷體"/>
          <w:szCs w:val="24"/>
        </w:rPr>
        <w:t xml:space="preserve"> iOS 12 </w:t>
      </w:r>
      <w:r w:rsidRPr="0022476D">
        <w:rPr>
          <w:rFonts w:ascii="標楷體" w:hAnsi="標楷體"/>
          <w:szCs w:val="24"/>
        </w:rPr>
        <w:t>至</w:t>
      </w:r>
      <w:r w:rsidRPr="0022476D">
        <w:rPr>
          <w:rFonts w:ascii="標楷體" w:hAnsi="標楷體"/>
          <w:szCs w:val="24"/>
        </w:rPr>
        <w:t xml:space="preserve"> 14.x</w:t>
      </w:r>
      <w:r w:rsidRPr="0022476D">
        <w:rPr>
          <w:rFonts w:ascii="標楷體" w:hAnsi="標楷體"/>
          <w:szCs w:val="24"/>
        </w:rPr>
        <w:t>。</w:t>
      </w:r>
    </w:p>
    <w:p w14:paraId="76363385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unc0</w:t>
      </w:r>
      <w:proofErr w:type="gramStart"/>
      <w:r w:rsidRPr="0022476D">
        <w:rPr>
          <w:rFonts w:ascii="標楷體" w:hAnsi="標楷體"/>
          <w:b/>
          <w:szCs w:val="24"/>
        </w:rPr>
        <w:t>ver</w:t>
      </w:r>
      <w:r w:rsidRPr="0022476D">
        <w:rPr>
          <w:rFonts w:ascii="標楷體" w:hAnsi="標楷體"/>
          <w:szCs w:val="24"/>
        </w:rPr>
        <w:t xml:space="preserve"> :</w:t>
      </w:r>
      <w:proofErr w:type="gramEnd"/>
    </w:p>
    <w:p w14:paraId="186368C9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支持</w:t>
      </w:r>
      <w:r w:rsidRPr="0022476D">
        <w:rPr>
          <w:rFonts w:ascii="標楷體" w:hAnsi="標楷體"/>
          <w:szCs w:val="24"/>
          <w:lang w:eastAsia="zh-TW"/>
        </w:rPr>
        <w:t xml:space="preserve"> iOS 11 </w:t>
      </w:r>
      <w:r w:rsidRPr="0022476D">
        <w:rPr>
          <w:rFonts w:ascii="標楷體" w:hAnsi="標楷體"/>
          <w:szCs w:val="24"/>
          <w:lang w:eastAsia="zh-TW"/>
        </w:rPr>
        <w:t>至</w:t>
      </w:r>
      <w:r w:rsidRPr="0022476D">
        <w:rPr>
          <w:rFonts w:ascii="標楷體" w:hAnsi="標楷體"/>
          <w:szCs w:val="24"/>
          <w:lang w:eastAsia="zh-TW"/>
        </w:rPr>
        <w:t xml:space="preserve"> 14.x</w:t>
      </w:r>
      <w:r w:rsidRPr="0022476D">
        <w:rPr>
          <w:rFonts w:ascii="標楷體" w:hAnsi="標楷體"/>
          <w:szCs w:val="24"/>
          <w:lang w:eastAsia="zh-TW"/>
        </w:rPr>
        <w:t>，基於多種漏洞進行越獄。</w:t>
      </w:r>
    </w:p>
    <w:p w14:paraId="38B7970D" w14:textId="77777777" w:rsidR="00B7300D" w:rsidRPr="0022476D" w:rsidRDefault="00BD18D7">
      <w:pPr>
        <w:numPr>
          <w:ilvl w:val="0"/>
          <w:numId w:val="8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選擇越獄類型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762A91C1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Tethered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（</w:t>
      </w:r>
      <w:proofErr w:type="spellStart"/>
      <w:r w:rsidRPr="0022476D">
        <w:rPr>
          <w:rFonts w:ascii="標楷體" w:hAnsi="標楷體"/>
          <w:szCs w:val="24"/>
        </w:rPr>
        <w:t>連接式越獄</w:t>
      </w:r>
      <w:proofErr w:type="spellEnd"/>
      <w:r w:rsidRPr="0022476D">
        <w:rPr>
          <w:rFonts w:ascii="標楷體" w:hAnsi="標楷體"/>
          <w:szCs w:val="24"/>
        </w:rPr>
        <w:t>）：</w:t>
      </w:r>
    </w:p>
    <w:p w14:paraId="5A26969E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每次重啟設備都需要連接電腦重新應用越獄。</w:t>
      </w:r>
    </w:p>
    <w:p w14:paraId="156D0ED5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Semi-Tethered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（</w:t>
      </w:r>
      <w:proofErr w:type="spellStart"/>
      <w:r w:rsidRPr="0022476D">
        <w:rPr>
          <w:rFonts w:ascii="標楷體" w:hAnsi="標楷體"/>
          <w:szCs w:val="24"/>
        </w:rPr>
        <w:t>半連接式越獄</w:t>
      </w:r>
      <w:proofErr w:type="spellEnd"/>
      <w:r w:rsidRPr="0022476D">
        <w:rPr>
          <w:rFonts w:ascii="標楷體" w:hAnsi="標楷體"/>
          <w:szCs w:val="24"/>
        </w:rPr>
        <w:t>）：</w:t>
      </w:r>
    </w:p>
    <w:p w14:paraId="13DEB648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設備可自行重啟，但</w:t>
      </w:r>
      <w:proofErr w:type="gramStart"/>
      <w:r w:rsidRPr="0022476D">
        <w:rPr>
          <w:rFonts w:ascii="標楷體" w:hAnsi="標楷體"/>
          <w:szCs w:val="24"/>
          <w:lang w:eastAsia="zh-TW"/>
        </w:rPr>
        <w:t>重啟後進入</w:t>
      </w:r>
      <w:proofErr w:type="gramEnd"/>
      <w:r w:rsidRPr="0022476D">
        <w:rPr>
          <w:rFonts w:ascii="標楷體" w:hAnsi="標楷體"/>
          <w:szCs w:val="24"/>
          <w:lang w:eastAsia="zh-TW"/>
        </w:rPr>
        <w:t>非越獄模式，需使用工具再次越獄。</w:t>
      </w:r>
    </w:p>
    <w:p w14:paraId="6203A4C6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Untethered</w:t>
      </w:r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（</w:t>
      </w:r>
      <w:proofErr w:type="spellStart"/>
      <w:r w:rsidRPr="0022476D">
        <w:rPr>
          <w:rFonts w:ascii="標楷體" w:hAnsi="標楷體"/>
          <w:szCs w:val="24"/>
        </w:rPr>
        <w:t>完全越獄</w:t>
      </w:r>
      <w:proofErr w:type="spellEnd"/>
      <w:r w:rsidRPr="0022476D">
        <w:rPr>
          <w:rFonts w:ascii="標楷體" w:hAnsi="標楷體"/>
          <w:szCs w:val="24"/>
        </w:rPr>
        <w:t>）：</w:t>
      </w:r>
    </w:p>
    <w:p w14:paraId="40D517BF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最方便的越獄方式，僅需進行一次操作，越獄狀態永久保留。</w:t>
      </w:r>
    </w:p>
    <w:p w14:paraId="49FCCFBB" w14:textId="77777777" w:rsidR="00B7300D" w:rsidRPr="0022476D" w:rsidRDefault="00BD18D7">
      <w:pPr>
        <w:numPr>
          <w:ilvl w:val="0"/>
          <w:numId w:val="9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安裝越獄後工具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02BA0E81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b/>
          <w:szCs w:val="24"/>
        </w:rPr>
        <w:t>Cydia</w:t>
      </w:r>
      <w:proofErr w:type="spellEnd"/>
      <w:r w:rsidRPr="0022476D">
        <w:rPr>
          <w:rFonts w:ascii="標楷體" w:hAnsi="標楷體"/>
          <w:szCs w:val="24"/>
        </w:rPr>
        <w:t xml:space="preserve"> :</w:t>
      </w:r>
      <w:proofErr w:type="gramEnd"/>
    </w:p>
    <w:p w14:paraId="36CB2EF9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非官方的</w:t>
      </w:r>
      <w:r w:rsidRPr="0022476D">
        <w:rPr>
          <w:rFonts w:ascii="標楷體" w:hAnsi="標楷體"/>
          <w:szCs w:val="24"/>
          <w:lang w:eastAsia="zh-TW"/>
        </w:rPr>
        <w:t xml:space="preserve"> App Store</w:t>
      </w:r>
      <w:r w:rsidRPr="0022476D">
        <w:rPr>
          <w:rFonts w:ascii="標楷體" w:hAnsi="標楷體"/>
          <w:szCs w:val="24"/>
          <w:lang w:eastAsia="zh-TW"/>
        </w:rPr>
        <w:t>，允許安裝未經蘋果簽名的應用程式。</w:t>
      </w:r>
    </w:p>
    <w:p w14:paraId="2BD5E492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b/>
          <w:szCs w:val="24"/>
        </w:rPr>
        <w:t>Sileo</w:t>
      </w:r>
      <w:proofErr w:type="spellEnd"/>
      <w:r w:rsidRPr="0022476D">
        <w:rPr>
          <w:rFonts w:ascii="標楷體" w:hAnsi="標楷體"/>
          <w:szCs w:val="24"/>
        </w:rPr>
        <w:t xml:space="preserve"> :</w:t>
      </w:r>
      <w:proofErr w:type="gramEnd"/>
    </w:p>
    <w:p w14:paraId="47AE84EA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替代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proofErr w:type="spellStart"/>
      <w:r w:rsidRPr="0022476D">
        <w:rPr>
          <w:rFonts w:ascii="標楷體" w:hAnsi="標楷體"/>
          <w:szCs w:val="24"/>
          <w:lang w:eastAsia="zh-TW"/>
        </w:rPr>
        <w:t>Cydia</w:t>
      </w:r>
      <w:proofErr w:type="spellEnd"/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的工具，同樣用於管理和安裝未簽名的應用。</w:t>
      </w:r>
    </w:p>
    <w:p w14:paraId="0D2DD09D" w14:textId="77777777" w:rsidR="00B7300D" w:rsidRPr="0022476D" w:rsidRDefault="00BD18D7">
      <w:p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pict w14:anchorId="56C18C5C">
          <v:rect id="_x0000_i1030" style="width:468pt;height:1.5pt" o:hrstd="t" o:hr="t" fillcolor="gray" stroked="f">
            <v:path strokeok="f"/>
          </v:rect>
        </w:pict>
      </w:r>
    </w:p>
    <w:p w14:paraId="146E3F5A" w14:textId="77777777" w:rsidR="00282967" w:rsidRDefault="00BD18D7" w:rsidP="00BD18D7">
      <w:pPr>
        <w:pStyle w:val="4"/>
        <w:numPr>
          <w:ilvl w:val="0"/>
          <w:numId w:val="31"/>
        </w:numPr>
      </w:pPr>
      <w:r w:rsidRPr="0022476D">
        <w:lastRenderedPageBreak/>
        <w:t xml:space="preserve">Android </w:t>
      </w:r>
      <w:r w:rsidRPr="0022476D">
        <w:t>和</w:t>
      </w:r>
      <w:r w:rsidRPr="0022476D">
        <w:t xml:space="preserve"> iOS Root/Jailbreak </w:t>
      </w:r>
      <w:proofErr w:type="spellStart"/>
      <w:r w:rsidRPr="0022476D">
        <w:t>的優勢與風險</w:t>
      </w:r>
      <w:proofErr w:type="spellEnd"/>
    </w:p>
    <w:p w14:paraId="31A8D514" w14:textId="62273021" w:rsidR="00B7300D" w:rsidRPr="00282967" w:rsidRDefault="00BD18D7" w:rsidP="00282967">
      <w:pPr>
        <w:pStyle w:val="4"/>
        <w:rPr>
          <w:sz w:val="24"/>
          <w:szCs w:val="24"/>
        </w:rPr>
      </w:pPr>
      <w:proofErr w:type="spellStart"/>
      <w:r w:rsidRPr="00282967">
        <w:rPr>
          <w:sz w:val="24"/>
          <w:szCs w:val="24"/>
        </w:rPr>
        <w:t>優勢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5048"/>
        <w:gridCol w:w="4571"/>
      </w:tblGrid>
      <w:tr w:rsidR="00B7300D" w:rsidRPr="0022476D" w14:paraId="1512F7AE" w14:textId="77777777" w:rsidTr="00282967">
        <w:trPr>
          <w:trHeight w:val="357"/>
        </w:trPr>
        <w:tc>
          <w:tcPr>
            <w:tcW w:w="0" w:type="auto"/>
          </w:tcPr>
          <w:p w14:paraId="35032307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功能</w:t>
            </w:r>
            <w:proofErr w:type="spellEnd"/>
            <w:r w:rsidRPr="0022476D">
              <w:rPr>
                <w:rFonts w:ascii="標楷體" w:hAnsi="標楷體"/>
                <w:szCs w:val="24"/>
              </w:rPr>
              <w:t>/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目的</w:t>
            </w:r>
            <w:proofErr w:type="spellEnd"/>
          </w:p>
        </w:tc>
        <w:tc>
          <w:tcPr>
            <w:tcW w:w="0" w:type="auto"/>
          </w:tcPr>
          <w:p w14:paraId="54639750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Android Root</w:t>
            </w:r>
          </w:p>
        </w:tc>
        <w:tc>
          <w:tcPr>
            <w:tcW w:w="0" w:type="auto"/>
          </w:tcPr>
          <w:p w14:paraId="0BB0B4C1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iOS Jailbreak</w:t>
            </w:r>
          </w:p>
        </w:tc>
      </w:tr>
      <w:tr w:rsidR="00B7300D" w:rsidRPr="0022476D" w14:paraId="43C63A4E" w14:textId="77777777">
        <w:tc>
          <w:tcPr>
            <w:tcW w:w="0" w:type="auto"/>
          </w:tcPr>
          <w:p w14:paraId="13B47E18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完全訪問權限</w:t>
            </w:r>
            <w:proofErr w:type="spellEnd"/>
          </w:p>
        </w:tc>
        <w:tc>
          <w:tcPr>
            <w:tcW w:w="0" w:type="auto"/>
          </w:tcPr>
          <w:p w14:paraId="0E5614D2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>獲得系統最高權限（</w:t>
            </w:r>
            <w:r w:rsidRPr="0022476D">
              <w:rPr>
                <w:rFonts w:ascii="標楷體" w:hAnsi="標楷體"/>
                <w:szCs w:val="24"/>
                <w:lang w:eastAsia="zh-TW"/>
              </w:rPr>
              <w:t>root</w:t>
            </w:r>
            <w:r w:rsidRPr="0022476D">
              <w:rPr>
                <w:rFonts w:ascii="標楷體" w:hAnsi="標楷體"/>
                <w:szCs w:val="24"/>
                <w:lang w:eastAsia="zh-TW"/>
              </w:rPr>
              <w:t>），可修改系統文件、調整核心設定。</w:t>
            </w:r>
          </w:p>
        </w:tc>
        <w:tc>
          <w:tcPr>
            <w:tcW w:w="0" w:type="auto"/>
          </w:tcPr>
          <w:p w14:paraId="17697550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>獲得文件系統的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root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權限，訪問和修改系統文件與核心設置。</w:t>
            </w:r>
          </w:p>
        </w:tc>
      </w:tr>
      <w:tr w:rsidR="00B7300D" w:rsidRPr="0022476D" w14:paraId="20D3B49D" w14:textId="77777777">
        <w:tc>
          <w:tcPr>
            <w:tcW w:w="0" w:type="auto"/>
          </w:tcPr>
          <w:p w14:paraId="26B79DAD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第三方應用安裝</w:t>
            </w:r>
            <w:proofErr w:type="spellEnd"/>
          </w:p>
        </w:tc>
        <w:tc>
          <w:tcPr>
            <w:tcW w:w="0" w:type="auto"/>
          </w:tcPr>
          <w:p w14:paraId="6D28B96E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支援從未受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Google Play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保護的應用市集下載應用程式，例如破解應用或工具</w:t>
            </w:r>
            <w:proofErr w:type="spellEnd"/>
            <w:r w:rsidRPr="0022476D">
              <w:rPr>
                <w:rFonts w:ascii="標楷體" w:hAnsi="標楷體"/>
                <w:szCs w:val="24"/>
              </w:rPr>
              <w:t>。</w:t>
            </w:r>
          </w:p>
        </w:tc>
        <w:tc>
          <w:tcPr>
            <w:tcW w:w="0" w:type="auto"/>
          </w:tcPr>
          <w:p w14:paraId="4E5EAB05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>可以從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</w:t>
            </w:r>
            <w:proofErr w:type="spellStart"/>
            <w:r w:rsidRPr="0022476D">
              <w:rPr>
                <w:rFonts w:ascii="標楷體" w:hAnsi="標楷體"/>
                <w:szCs w:val="24"/>
                <w:lang w:eastAsia="zh-TW"/>
              </w:rPr>
              <w:t>Cydia</w:t>
            </w:r>
            <w:proofErr w:type="spellEnd"/>
            <w:r w:rsidRPr="0022476D">
              <w:rPr>
                <w:rFonts w:ascii="標楷體" w:hAnsi="標楷體"/>
                <w:szCs w:val="24"/>
                <w:lang w:eastAsia="zh-TW"/>
              </w:rPr>
              <w:t xml:space="preserve">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或其他第三方應用商店下載未經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Apple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認證的應用程式。</w:t>
            </w:r>
          </w:p>
        </w:tc>
      </w:tr>
    </w:tbl>
    <w:p w14:paraId="74C49DAF" w14:textId="77777777" w:rsidR="00B7300D" w:rsidRPr="0022476D" w:rsidRDefault="00BD18D7">
      <w:p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pict w14:anchorId="5A327F1C">
          <v:rect id="_x0000_i1031" style="width:468pt;height:1.5pt" o:hrstd="t" o:hr="t" fillcolor="gray" stroked="f">
            <v:path strokeok="f"/>
          </v:rect>
        </w:pict>
      </w:r>
    </w:p>
    <w:p w14:paraId="35E23AAF" w14:textId="77777777" w:rsidR="00B7300D" w:rsidRPr="0022476D" w:rsidRDefault="00BD18D7">
      <w:p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風險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9009"/>
      </w:tblGrid>
      <w:tr w:rsidR="00B7300D" w:rsidRPr="0022476D" w14:paraId="0FDD957B" w14:textId="77777777">
        <w:tc>
          <w:tcPr>
            <w:tcW w:w="0" w:type="auto"/>
          </w:tcPr>
          <w:p w14:paraId="42F22C02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風險</w:t>
            </w:r>
            <w:proofErr w:type="spellEnd"/>
            <w:r w:rsidRPr="0022476D">
              <w:rPr>
                <w:rFonts w:ascii="標楷體" w:hAnsi="標楷體"/>
                <w:szCs w:val="24"/>
              </w:rPr>
              <w:t>/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限制</w:t>
            </w:r>
            <w:proofErr w:type="spellEnd"/>
          </w:p>
        </w:tc>
        <w:tc>
          <w:tcPr>
            <w:tcW w:w="0" w:type="auto"/>
          </w:tcPr>
          <w:p w14:paraId="5F8F19CC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>Root</w:t>
            </w:r>
          </w:p>
        </w:tc>
      </w:tr>
      <w:tr w:rsidR="00B7300D" w:rsidRPr="0022476D" w14:paraId="66356FE7" w14:textId="77777777">
        <w:tc>
          <w:tcPr>
            <w:tcW w:w="0" w:type="auto"/>
          </w:tcPr>
          <w:p w14:paraId="42BC5884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保固失效</w:t>
            </w:r>
            <w:proofErr w:type="spellEnd"/>
          </w:p>
        </w:tc>
        <w:tc>
          <w:tcPr>
            <w:tcW w:w="0" w:type="auto"/>
          </w:tcPr>
          <w:p w14:paraId="4E9C88B5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>可能違反製造商政策，導致保修失效。</w:t>
            </w:r>
          </w:p>
        </w:tc>
      </w:tr>
      <w:tr w:rsidR="00B7300D" w:rsidRPr="0022476D" w14:paraId="0FAEBA4D" w14:textId="77777777">
        <w:tc>
          <w:tcPr>
            <w:tcW w:w="0" w:type="auto"/>
          </w:tcPr>
          <w:p w14:paraId="2B12DD31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安全風險</w:t>
            </w:r>
            <w:proofErr w:type="spellEnd"/>
          </w:p>
        </w:tc>
        <w:tc>
          <w:tcPr>
            <w:tcW w:w="0" w:type="auto"/>
          </w:tcPr>
          <w:p w14:paraId="0DBC6656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>移除系統安全限制，容易遭受惡意程式或病毒攻擊。</w:t>
            </w:r>
          </w:p>
        </w:tc>
      </w:tr>
      <w:tr w:rsidR="00B7300D" w:rsidRPr="0022476D" w14:paraId="2EC86D98" w14:textId="77777777">
        <w:tc>
          <w:tcPr>
            <w:tcW w:w="0" w:type="auto"/>
          </w:tcPr>
          <w:p w14:paraId="3D2DD345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設備磚化風險</w:t>
            </w:r>
            <w:proofErr w:type="spellEnd"/>
          </w:p>
        </w:tc>
        <w:tc>
          <w:tcPr>
            <w:tcW w:w="0" w:type="auto"/>
          </w:tcPr>
          <w:p w14:paraId="220ED9DB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>如果操作不當（如錯誤刷機或修改），可能導致設備無法啟動（</w:t>
            </w:r>
            <w:r w:rsidRPr="0022476D">
              <w:rPr>
                <w:rFonts w:ascii="標楷體" w:hAnsi="標楷體"/>
                <w:szCs w:val="24"/>
                <w:lang w:eastAsia="zh-TW"/>
              </w:rPr>
              <w:t>Bricking</w:t>
            </w:r>
            <w:r w:rsidRPr="0022476D">
              <w:rPr>
                <w:rFonts w:ascii="標楷體" w:hAnsi="標楷體"/>
                <w:szCs w:val="24"/>
                <w:lang w:eastAsia="zh-TW"/>
              </w:rPr>
              <w:t>）。</w:t>
            </w:r>
          </w:p>
        </w:tc>
      </w:tr>
    </w:tbl>
    <w:p w14:paraId="5A211B30" w14:textId="77777777" w:rsidR="00B7300D" w:rsidRPr="0022476D" w:rsidRDefault="00BD18D7" w:rsidP="00BD18D7">
      <w:pPr>
        <w:pStyle w:val="3"/>
        <w:numPr>
          <w:ilvl w:val="2"/>
          <w:numId w:val="19"/>
        </w:numPr>
        <w:rPr>
          <w:i/>
        </w:rPr>
      </w:pPr>
      <w:bookmarkStart w:id="8" w:name="_Toc183337981"/>
      <w:proofErr w:type="spellStart"/>
      <w:r w:rsidRPr="0022476D">
        <w:t>檢測工具</w:t>
      </w:r>
      <w:bookmarkEnd w:id="8"/>
      <w:proofErr w:type="spellEnd"/>
    </w:p>
    <w:p w14:paraId="44A6CAB3" w14:textId="77777777" w:rsidR="00B7300D" w:rsidRPr="0022476D" w:rsidRDefault="00BD18D7">
      <w:pPr>
        <w:numPr>
          <w:ilvl w:val="0"/>
          <w:numId w:val="10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Xcode</w:t>
      </w:r>
      <w:proofErr w:type="spellEnd"/>
    </w:p>
    <w:p w14:paraId="4DBB025A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用途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  <w:r w:rsidRPr="0022476D">
        <w:rPr>
          <w:rFonts w:ascii="標楷體" w:hAnsi="標楷體"/>
          <w:szCs w:val="24"/>
        </w:rPr>
        <w:t xml:space="preserve">iOS/macOS </w:t>
      </w:r>
      <w:proofErr w:type="spellStart"/>
      <w:r w:rsidRPr="0022476D">
        <w:rPr>
          <w:rFonts w:ascii="標楷體" w:hAnsi="標楷體"/>
          <w:szCs w:val="24"/>
        </w:rPr>
        <w:t>應用開發環境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1A5621EC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功能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75600B6F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提供</w:t>
      </w:r>
      <w:r w:rsidRPr="0022476D">
        <w:rPr>
          <w:rFonts w:ascii="標楷體" w:hAnsi="標楷體"/>
          <w:szCs w:val="24"/>
          <w:lang w:eastAsia="zh-TW"/>
        </w:rPr>
        <w:t xml:space="preserve"> iOS </w:t>
      </w:r>
      <w:r w:rsidRPr="0022476D">
        <w:rPr>
          <w:rFonts w:ascii="標楷體" w:hAnsi="標楷體"/>
          <w:szCs w:val="24"/>
          <w:lang w:eastAsia="zh-TW"/>
        </w:rPr>
        <w:t>模擬器進行應用測試。</w:t>
      </w:r>
    </w:p>
    <w:p w14:paraId="00A3A414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應用場景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  <w:proofErr w:type="spellStart"/>
      <w:r w:rsidRPr="0022476D">
        <w:rPr>
          <w:rFonts w:ascii="標楷體" w:hAnsi="標楷體"/>
          <w:szCs w:val="24"/>
        </w:rPr>
        <w:t>ios</w:t>
      </w:r>
      <w:proofErr w:type="spellEnd"/>
      <w:r w:rsidRPr="0022476D">
        <w:rPr>
          <w:rFonts w:ascii="標楷體" w:hAnsi="標楷體"/>
          <w:szCs w:val="24"/>
        </w:rPr>
        <w:t xml:space="preserve"> app testing</w:t>
      </w:r>
    </w:p>
    <w:p w14:paraId="20DA4565" w14:textId="77777777" w:rsidR="00B7300D" w:rsidRPr="0022476D" w:rsidRDefault="00BD18D7">
      <w:pPr>
        <w:numPr>
          <w:ilvl w:val="0"/>
          <w:numId w:val="1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Visual Studio Code (</w:t>
      </w:r>
      <w:proofErr w:type="spellStart"/>
      <w:r w:rsidRPr="0022476D">
        <w:rPr>
          <w:rFonts w:ascii="標楷體" w:hAnsi="標楷體"/>
          <w:b/>
          <w:szCs w:val="24"/>
        </w:rPr>
        <w:t>VSCode</w:t>
      </w:r>
      <w:proofErr w:type="spellEnd"/>
      <w:r w:rsidRPr="0022476D">
        <w:rPr>
          <w:rFonts w:ascii="標楷體" w:hAnsi="標楷體"/>
          <w:b/>
          <w:szCs w:val="24"/>
        </w:rPr>
        <w:t>)</w:t>
      </w:r>
    </w:p>
    <w:p w14:paraId="70A4FB06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用途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：通用程式碼編輯器，適合多種開發語言。</w:t>
      </w:r>
    </w:p>
    <w:p w14:paraId="043EF787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應用場景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  <w:r w:rsidRPr="0022476D">
        <w:rPr>
          <w:rFonts w:ascii="標楷體" w:hAnsi="標楷體"/>
          <w:szCs w:val="24"/>
        </w:rPr>
        <w:t xml:space="preserve">android, </w:t>
      </w:r>
      <w:proofErr w:type="spellStart"/>
      <w:r w:rsidRPr="0022476D">
        <w:rPr>
          <w:rFonts w:ascii="標楷體" w:hAnsi="標楷體"/>
          <w:szCs w:val="24"/>
        </w:rPr>
        <w:t>ios</w:t>
      </w:r>
      <w:proofErr w:type="spellEnd"/>
      <w:r w:rsidRPr="0022476D">
        <w:rPr>
          <w:rFonts w:ascii="標楷體" w:hAnsi="標楷體"/>
          <w:szCs w:val="24"/>
        </w:rPr>
        <w:t xml:space="preserve"> testing</w:t>
      </w:r>
    </w:p>
    <w:p w14:paraId="73AC2B31" w14:textId="77777777" w:rsidR="00B7300D" w:rsidRPr="0022476D" w:rsidRDefault="00BD18D7" w:rsidP="00D75503">
      <w:pPr>
        <w:numPr>
          <w:ilvl w:val="0"/>
          <w:numId w:val="1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ADB (Android Debug Bridge)</w:t>
      </w:r>
    </w:p>
    <w:p w14:paraId="2F01FCB3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用途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：用於連接電腦與</w:t>
      </w:r>
      <w:r w:rsidRPr="0022476D">
        <w:rPr>
          <w:rFonts w:ascii="標楷體" w:hAnsi="標楷體"/>
          <w:szCs w:val="24"/>
          <w:lang w:eastAsia="zh-TW"/>
        </w:rPr>
        <w:t xml:space="preserve"> Android </w:t>
      </w:r>
      <w:r w:rsidRPr="0022476D">
        <w:rPr>
          <w:rFonts w:ascii="標楷體" w:hAnsi="標楷體"/>
          <w:szCs w:val="24"/>
          <w:lang w:eastAsia="zh-TW"/>
        </w:rPr>
        <w:t>設備</w:t>
      </w:r>
      <w:proofErr w:type="gramStart"/>
      <w:r w:rsidRPr="0022476D">
        <w:rPr>
          <w:rFonts w:ascii="標楷體" w:hAnsi="標楷體"/>
          <w:szCs w:val="24"/>
          <w:lang w:eastAsia="zh-TW"/>
        </w:rPr>
        <w:t>的調試橋樑</w:t>
      </w:r>
      <w:proofErr w:type="gramEnd"/>
      <w:r w:rsidRPr="0022476D">
        <w:rPr>
          <w:rFonts w:ascii="標楷體" w:hAnsi="標楷體"/>
          <w:szCs w:val="24"/>
          <w:lang w:eastAsia="zh-TW"/>
        </w:rPr>
        <w:t>。</w:t>
      </w:r>
    </w:p>
    <w:p w14:paraId="7A482947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功能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3D648938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支援透過</w:t>
      </w:r>
      <w:r w:rsidRPr="0022476D">
        <w:rPr>
          <w:rFonts w:ascii="標楷體" w:hAnsi="標楷體"/>
          <w:szCs w:val="24"/>
          <w:lang w:eastAsia="zh-TW"/>
        </w:rPr>
        <w:t xml:space="preserve"> USB </w:t>
      </w:r>
      <w:r w:rsidRPr="0022476D">
        <w:rPr>
          <w:rFonts w:ascii="標楷體" w:hAnsi="標楷體"/>
          <w:szCs w:val="24"/>
          <w:lang w:eastAsia="zh-TW"/>
        </w:rPr>
        <w:t>或</w:t>
      </w:r>
      <w:r w:rsidRPr="0022476D">
        <w:rPr>
          <w:rFonts w:ascii="標楷體" w:hAnsi="標楷體"/>
          <w:szCs w:val="24"/>
          <w:lang w:eastAsia="zh-TW"/>
        </w:rPr>
        <w:t xml:space="preserve"> Wi-Fi </w:t>
      </w:r>
      <w:r w:rsidRPr="0022476D">
        <w:rPr>
          <w:rFonts w:ascii="標楷體" w:hAnsi="標楷體"/>
          <w:szCs w:val="24"/>
          <w:lang w:eastAsia="zh-TW"/>
        </w:rPr>
        <w:t>連接設備。</w:t>
      </w:r>
    </w:p>
    <w:p w14:paraId="54F11012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可用於部署應用程式、查看日誌、傳輸檔案及遠端控制。</w:t>
      </w:r>
    </w:p>
    <w:p w14:paraId="3F025D81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b/>
          <w:szCs w:val="24"/>
        </w:rPr>
        <w:t>範例</w:t>
      </w:r>
      <w:proofErr w:type="spellEnd"/>
      <w:r w:rsidRPr="0022476D">
        <w:rPr>
          <w:rFonts w:ascii="標楷體" w:hAnsi="標楷體"/>
          <w:szCs w:val="24"/>
        </w:rPr>
        <w:t xml:space="preserve"> :</w:t>
      </w:r>
      <w:proofErr w:type="gramEnd"/>
    </w:p>
    <w:p w14:paraId="58C9E4F8" w14:textId="77777777" w:rsidR="00B7300D" w:rsidRPr="0022476D" w:rsidRDefault="00BD18D7">
      <w:pPr>
        <w:pStyle w:val="FencedCodebash"/>
        <w:rPr>
          <w:rFonts w:ascii="標楷體" w:eastAsia="標楷體" w:hAnsi="標楷體"/>
          <w:sz w:val="24"/>
          <w:szCs w:val="24"/>
        </w:rPr>
      </w:pPr>
      <w:proofErr w:type="spellStart"/>
      <w:r w:rsidRPr="0022476D">
        <w:rPr>
          <w:rFonts w:ascii="標楷體" w:eastAsia="標楷體" w:hAnsi="標楷體"/>
          <w:sz w:val="24"/>
          <w:szCs w:val="24"/>
        </w:rPr>
        <w:lastRenderedPageBreak/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devices: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列出目前連線裝置清單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version: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印出版本號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shell: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進入裝置裡的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shell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模式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shell &lt;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指令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&gt;: </w:t>
      </w:r>
      <w:r w:rsidRPr="0022476D">
        <w:rPr>
          <w:rFonts w:ascii="標楷體" w:eastAsia="標楷體" w:hAnsi="標楷體"/>
          <w:sz w:val="24"/>
          <w:szCs w:val="24"/>
        </w:rPr>
        <w:t>讓</w:t>
      </w:r>
      <w:r w:rsidRPr="0022476D">
        <w:rPr>
          <w:rFonts w:ascii="標楷體" w:eastAsia="標楷體" w:hAnsi="標楷體"/>
          <w:sz w:val="24"/>
          <w:szCs w:val="24"/>
        </w:rPr>
        <w:t xml:space="preserve">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shell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去下你想要下的指令，例如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shell ls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會列出目錄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install &lt;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apk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&gt;: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安裝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apk</w:t>
      </w:r>
      <w:r w:rsidRPr="0022476D">
        <w:rPr>
          <w:rFonts w:ascii="標楷體" w:eastAsia="標楷體" w:hAnsi="標楷體"/>
          <w:sz w:val="24"/>
          <w:szCs w:val="24"/>
        </w:rPr>
        <w:t>，當已經安裝過舊版本的程式時，</w:t>
      </w:r>
      <w:r w:rsidRPr="0022476D">
        <w:rPr>
          <w:rFonts w:ascii="標楷體" w:eastAsia="標楷體" w:hAnsi="標楷體"/>
          <w:sz w:val="24"/>
          <w:szCs w:val="24"/>
        </w:rPr>
        <w:t>可以使用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-r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去覆蓋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。</w:t>
      </w:r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pull &lt;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檔案或目錄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&gt; [&lt;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放到哪個路徑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&gt;]: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拉檔案或目錄出來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push &lt;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檔案或目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錄</w:t>
      </w:r>
      <w:r w:rsidRPr="0022476D">
        <w:rPr>
          <w:rFonts w:ascii="標楷體" w:eastAsia="標楷體" w:hAnsi="標楷體"/>
          <w:sz w:val="24"/>
          <w:szCs w:val="24"/>
        </w:rPr>
        <w:t>&gt; &lt;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推到哪個路徑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&gt;: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推檔案或目錄進去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logcat: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印出系統</w:t>
      </w:r>
      <w:r w:rsidRPr="0022476D">
        <w:rPr>
          <w:rFonts w:ascii="標楷體" w:eastAsia="標楷體" w:hAnsi="標楷體"/>
          <w:sz w:val="24"/>
          <w:szCs w:val="24"/>
        </w:rPr>
        <w:t>log</w:t>
      </w:r>
      <w:r w:rsidRPr="0022476D">
        <w:rPr>
          <w:rFonts w:ascii="標楷體" w:eastAsia="標楷體" w:hAnsi="標楷體"/>
          <w:sz w:val="24"/>
          <w:szCs w:val="24"/>
        </w:rPr>
        <w:t>日誌訊息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logcat | grep "$(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adb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shell 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ps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| grep &lt;package-name&gt; | awk '{print $2}')</w:t>
      </w:r>
      <w:proofErr w:type="gramStart"/>
      <w:r w:rsidRPr="0022476D">
        <w:rPr>
          <w:rFonts w:ascii="標楷體" w:eastAsia="標楷體" w:hAnsi="標楷體"/>
          <w:sz w:val="24"/>
          <w:szCs w:val="24"/>
        </w:rPr>
        <w:t>":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輸出關於某個</w:t>
      </w:r>
      <w:proofErr w:type="gramEnd"/>
      <w:r w:rsidRPr="0022476D">
        <w:rPr>
          <w:rFonts w:ascii="標楷體" w:eastAsia="標楷體" w:hAnsi="標楷體"/>
          <w:sz w:val="24"/>
          <w:szCs w:val="24"/>
        </w:rPr>
        <w:t>app</w:t>
      </w:r>
      <w:r w:rsidRPr="0022476D">
        <w:rPr>
          <w:rFonts w:ascii="標楷體" w:eastAsia="標楷體" w:hAnsi="標楷體"/>
          <w:sz w:val="24"/>
          <w:szCs w:val="24"/>
        </w:rPr>
        <w:t>的日誌</w:t>
      </w:r>
      <w:proofErr w:type="spellEnd"/>
    </w:p>
    <w:p w14:paraId="5461E665" w14:textId="77777777" w:rsidR="00B7300D" w:rsidRPr="0022476D" w:rsidRDefault="00BD18D7" w:rsidP="00D75503">
      <w:pPr>
        <w:numPr>
          <w:ilvl w:val="0"/>
          <w:numId w:val="1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Jadx</w:t>
      </w:r>
      <w:proofErr w:type="spellEnd"/>
      <w:r w:rsidRPr="0022476D">
        <w:rPr>
          <w:rFonts w:ascii="標楷體" w:hAnsi="標楷體"/>
          <w:b/>
          <w:szCs w:val="24"/>
        </w:rPr>
        <w:t xml:space="preserve"> (</w:t>
      </w:r>
      <w:proofErr w:type="spellStart"/>
      <w:r w:rsidRPr="0022476D">
        <w:rPr>
          <w:rFonts w:ascii="標楷體" w:hAnsi="標楷體"/>
          <w:b/>
          <w:szCs w:val="24"/>
        </w:rPr>
        <w:t>Dex</w:t>
      </w:r>
      <w:proofErr w:type="spellEnd"/>
      <w:r w:rsidRPr="0022476D">
        <w:rPr>
          <w:rFonts w:ascii="標楷體" w:hAnsi="標楷體"/>
          <w:b/>
          <w:szCs w:val="24"/>
        </w:rPr>
        <w:t xml:space="preserve"> to Java </w:t>
      </w:r>
      <w:proofErr w:type="spellStart"/>
      <w:r w:rsidRPr="0022476D">
        <w:rPr>
          <w:rFonts w:ascii="標楷體" w:hAnsi="標楷體"/>
          <w:b/>
          <w:szCs w:val="24"/>
        </w:rPr>
        <w:t>Decompiler</w:t>
      </w:r>
      <w:proofErr w:type="spellEnd"/>
      <w:r w:rsidRPr="0022476D">
        <w:rPr>
          <w:rFonts w:ascii="標楷體" w:hAnsi="標楷體"/>
          <w:b/>
          <w:szCs w:val="24"/>
        </w:rPr>
        <w:t>)</w:t>
      </w:r>
    </w:p>
    <w:p w14:paraId="4AD08489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用途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：將</w:t>
      </w:r>
      <w:r w:rsidRPr="0022476D">
        <w:rPr>
          <w:rFonts w:ascii="標楷體" w:hAnsi="標楷體"/>
          <w:szCs w:val="24"/>
        </w:rPr>
        <w:t xml:space="preserve"> Android </w:t>
      </w:r>
      <w:r w:rsidRPr="0022476D">
        <w:rPr>
          <w:rFonts w:ascii="標楷體" w:hAnsi="標楷體"/>
          <w:szCs w:val="24"/>
        </w:rPr>
        <w:t>的</w:t>
      </w:r>
      <w:r w:rsidRPr="0022476D">
        <w:rPr>
          <w:rFonts w:ascii="標楷體" w:hAnsi="標楷體"/>
          <w:szCs w:val="24"/>
        </w:rPr>
        <w:t xml:space="preserve"> DEX </w:t>
      </w:r>
      <w:proofErr w:type="spellStart"/>
      <w:r w:rsidRPr="0022476D">
        <w:rPr>
          <w:rFonts w:ascii="標楷體" w:hAnsi="標楷體"/>
          <w:szCs w:val="24"/>
        </w:rPr>
        <w:t>檔案反編譯</w:t>
      </w:r>
      <w:r w:rsidRPr="0022476D">
        <w:rPr>
          <w:rFonts w:ascii="標楷體" w:hAnsi="標楷體"/>
          <w:szCs w:val="24"/>
        </w:rPr>
        <w:t>成</w:t>
      </w:r>
      <w:proofErr w:type="spellEnd"/>
      <w:r w:rsidRPr="0022476D">
        <w:rPr>
          <w:rFonts w:ascii="標楷體" w:hAnsi="標楷體"/>
          <w:szCs w:val="24"/>
        </w:rPr>
        <w:t xml:space="preserve"> Java </w:t>
      </w:r>
      <w:proofErr w:type="spellStart"/>
      <w:r w:rsidRPr="0022476D">
        <w:rPr>
          <w:rFonts w:ascii="標楷體" w:hAnsi="標楷體"/>
          <w:szCs w:val="24"/>
        </w:rPr>
        <w:t>原始碼的工具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3C795F6D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功能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174EA268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提供</w:t>
      </w:r>
      <w:proofErr w:type="spellEnd"/>
      <w:r w:rsidRPr="0022476D">
        <w:rPr>
          <w:rFonts w:ascii="標楷體" w:hAnsi="標楷體"/>
          <w:szCs w:val="24"/>
        </w:rPr>
        <w:t xml:space="preserve"> CLI </w:t>
      </w:r>
      <w:r w:rsidRPr="0022476D">
        <w:rPr>
          <w:rFonts w:ascii="標楷體" w:hAnsi="標楷體"/>
          <w:szCs w:val="24"/>
        </w:rPr>
        <w:t>和</w:t>
      </w:r>
      <w:r w:rsidRPr="0022476D">
        <w:rPr>
          <w:rFonts w:ascii="標楷體" w:hAnsi="標楷體"/>
          <w:szCs w:val="24"/>
        </w:rPr>
        <w:t xml:space="preserve"> GUI </w:t>
      </w:r>
      <w:proofErr w:type="spellStart"/>
      <w:r w:rsidRPr="0022476D">
        <w:rPr>
          <w:rFonts w:ascii="標楷體" w:hAnsi="標楷體"/>
          <w:szCs w:val="24"/>
        </w:rPr>
        <w:t>介面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3EB92009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能夠快速檢視</w:t>
      </w:r>
      <w:r w:rsidRPr="0022476D">
        <w:rPr>
          <w:rFonts w:ascii="標楷體" w:hAnsi="標楷體"/>
          <w:szCs w:val="24"/>
          <w:lang w:eastAsia="zh-TW"/>
        </w:rPr>
        <w:t xml:space="preserve"> APK </w:t>
      </w:r>
      <w:r w:rsidRPr="0022476D">
        <w:rPr>
          <w:rFonts w:ascii="標楷體" w:hAnsi="標楷體"/>
          <w:szCs w:val="24"/>
          <w:lang w:eastAsia="zh-TW"/>
        </w:rPr>
        <w:t>中的程式碼結構。</w:t>
      </w:r>
    </w:p>
    <w:p w14:paraId="5F0ED235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幫助分析應用程式內部邏輯及檢測漏洞。</w:t>
      </w:r>
    </w:p>
    <w:p w14:paraId="4CEB032B" w14:textId="77777777" w:rsidR="00B7300D" w:rsidRPr="0022476D" w:rsidRDefault="00BD18D7" w:rsidP="00D75503">
      <w:pPr>
        <w:numPr>
          <w:ilvl w:val="0"/>
          <w:numId w:val="1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Frida</w:t>
      </w:r>
    </w:p>
    <w:p w14:paraId="6EE578B6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用途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：動態分析工具，用於攔截和修改應用程式行為。</w:t>
      </w:r>
    </w:p>
    <w:p w14:paraId="7454D420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功能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755AD31F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可進行</w:t>
      </w:r>
      <w:r w:rsidRPr="0022476D">
        <w:rPr>
          <w:rFonts w:ascii="標楷體" w:hAnsi="標楷體"/>
          <w:szCs w:val="24"/>
          <w:lang w:eastAsia="zh-TW"/>
        </w:rPr>
        <w:t xml:space="preserve"> API </w:t>
      </w:r>
      <w:r w:rsidRPr="0022476D">
        <w:rPr>
          <w:rFonts w:ascii="標楷體" w:hAnsi="標楷體"/>
          <w:szCs w:val="24"/>
          <w:lang w:eastAsia="zh-TW"/>
        </w:rPr>
        <w:t>攔截、函式注入</w:t>
      </w:r>
      <w:proofErr w:type="gramStart"/>
      <w:r w:rsidRPr="0022476D">
        <w:rPr>
          <w:rFonts w:ascii="標楷體" w:hAnsi="標楷體"/>
          <w:szCs w:val="24"/>
          <w:lang w:eastAsia="zh-TW"/>
        </w:rPr>
        <w:t>及調試</w:t>
      </w:r>
      <w:proofErr w:type="gramEnd"/>
      <w:r w:rsidRPr="0022476D">
        <w:rPr>
          <w:rFonts w:ascii="標楷體" w:hAnsi="標楷體"/>
          <w:szCs w:val="24"/>
          <w:lang w:eastAsia="zh-TW"/>
        </w:rPr>
        <w:t>。</w:t>
      </w:r>
    </w:p>
    <w:p w14:paraId="38624413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支援多平台（</w:t>
      </w:r>
      <w:r w:rsidRPr="0022476D">
        <w:rPr>
          <w:rFonts w:ascii="標楷體" w:hAnsi="標楷體"/>
          <w:szCs w:val="24"/>
        </w:rPr>
        <w:t>Android</w:t>
      </w:r>
      <w:r w:rsidRPr="0022476D">
        <w:rPr>
          <w:rFonts w:ascii="標楷體" w:hAnsi="標楷體"/>
          <w:szCs w:val="24"/>
        </w:rPr>
        <w:t>、</w:t>
      </w:r>
      <w:r w:rsidRPr="0022476D">
        <w:rPr>
          <w:rFonts w:ascii="標楷體" w:hAnsi="標楷體"/>
          <w:szCs w:val="24"/>
        </w:rPr>
        <w:t>iOS</w:t>
      </w:r>
      <w:r w:rsidRPr="0022476D">
        <w:rPr>
          <w:rFonts w:ascii="標楷體" w:hAnsi="標楷體"/>
          <w:szCs w:val="24"/>
        </w:rPr>
        <w:t>、</w:t>
      </w:r>
      <w:r w:rsidRPr="0022476D">
        <w:rPr>
          <w:rFonts w:ascii="標楷體" w:hAnsi="標楷體"/>
          <w:szCs w:val="24"/>
        </w:rPr>
        <w:t>Windows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等）。</w:t>
      </w:r>
    </w:p>
    <w:p w14:paraId="2CDA5177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利用</w:t>
      </w:r>
      <w:proofErr w:type="spellEnd"/>
      <w:r w:rsidRPr="0022476D">
        <w:rPr>
          <w:rFonts w:ascii="標楷體" w:hAnsi="標楷體"/>
          <w:szCs w:val="24"/>
        </w:rPr>
        <w:t xml:space="preserve"> JavaScript </w:t>
      </w:r>
      <w:proofErr w:type="spellStart"/>
      <w:r w:rsidRPr="0022476D">
        <w:rPr>
          <w:rFonts w:ascii="標楷體" w:hAnsi="標楷體"/>
          <w:szCs w:val="24"/>
        </w:rPr>
        <w:t>編寫腳本來操作目標應用程式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4E73FD6C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b/>
          <w:szCs w:val="24"/>
        </w:rPr>
        <w:t>範例</w:t>
      </w:r>
      <w:proofErr w:type="spellEnd"/>
      <w:r w:rsidRPr="0022476D">
        <w:rPr>
          <w:rFonts w:ascii="標楷體" w:hAnsi="標楷體"/>
          <w:szCs w:val="24"/>
        </w:rPr>
        <w:t xml:space="preserve"> :</w:t>
      </w:r>
      <w:proofErr w:type="gramEnd"/>
    </w:p>
    <w:p w14:paraId="52CE051B" w14:textId="77777777" w:rsidR="00B7300D" w:rsidRPr="0022476D" w:rsidRDefault="00BD18D7">
      <w:pPr>
        <w:pStyle w:val="FencedCodebash"/>
        <w:rPr>
          <w:rFonts w:ascii="標楷體" w:eastAsia="標楷體" w:hAnsi="標楷體"/>
          <w:sz w:val="24"/>
          <w:szCs w:val="24"/>
        </w:rPr>
      </w:pPr>
      <w:proofErr w:type="spellStart"/>
      <w:r w:rsidRPr="0022476D">
        <w:rPr>
          <w:rFonts w:ascii="標楷體" w:eastAsia="標楷體" w:hAnsi="標楷體"/>
          <w:sz w:val="24"/>
          <w:szCs w:val="24"/>
        </w:rPr>
        <w:t>frida-ps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-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aiU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#</w:t>
      </w:r>
      <w:r w:rsidRPr="0022476D">
        <w:rPr>
          <w:rFonts w:ascii="標楷體" w:eastAsia="標楷體" w:hAnsi="標楷體"/>
          <w:sz w:val="24"/>
          <w:szCs w:val="24"/>
        </w:rPr>
        <w:t>列出裝置上所有的</w:t>
      </w:r>
      <w:r w:rsidRPr="0022476D">
        <w:rPr>
          <w:rFonts w:ascii="標楷體" w:eastAsia="標楷體" w:hAnsi="標楷體"/>
          <w:sz w:val="24"/>
          <w:szCs w:val="24"/>
        </w:rPr>
        <w:t>app</w:t>
      </w:r>
      <w:r w:rsidRPr="0022476D">
        <w:rPr>
          <w:rFonts w:ascii="標楷體" w:eastAsia="標楷體" w:hAnsi="標楷體"/>
          <w:sz w:val="24"/>
          <w:szCs w:val="24"/>
        </w:rPr>
        <w:t>的名稱，還有他的</w:t>
      </w:r>
      <w:r w:rsidRPr="0022476D">
        <w:rPr>
          <w:rFonts w:ascii="標楷體" w:eastAsia="標楷體" w:hAnsi="標楷體"/>
          <w:sz w:val="24"/>
          <w:szCs w:val="24"/>
        </w:rPr>
        <w:t>package name</w:t>
      </w:r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frida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-</w:t>
      </w:r>
      <w:r w:rsidRPr="0022476D">
        <w:rPr>
          <w:rFonts w:ascii="標楷體" w:eastAsia="標楷體" w:hAnsi="標楷體"/>
          <w:sz w:val="24"/>
          <w:szCs w:val="24"/>
        </w:rPr>
        <w:t>trace -U -n &lt;process&gt;</w:t>
      </w:r>
      <w:r w:rsidRPr="0022476D">
        <w:rPr>
          <w:rFonts w:ascii="標楷體" w:eastAsia="標楷體" w:hAnsi="標楷體"/>
          <w:sz w:val="24"/>
          <w:szCs w:val="24"/>
        </w:rPr>
        <w:tab/>
        <w:t>#</w:t>
      </w:r>
      <w:r w:rsidRPr="0022476D">
        <w:rPr>
          <w:rFonts w:ascii="標楷體" w:eastAsia="標楷體" w:hAnsi="標楷體"/>
          <w:sz w:val="24"/>
          <w:szCs w:val="24"/>
        </w:rPr>
        <w:t>對指定進程進行動態跟蹤。</w:t>
      </w:r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frida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-trace -U -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i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&lt;class&gt;</w:t>
      </w:r>
      <w:r w:rsidRPr="0022476D">
        <w:rPr>
          <w:rFonts w:ascii="標楷體" w:eastAsia="標楷體" w:hAnsi="標楷體"/>
          <w:sz w:val="24"/>
          <w:szCs w:val="24"/>
        </w:rPr>
        <w:tab/>
        <w:t>#</w:t>
      </w:r>
      <w:r w:rsidRPr="0022476D">
        <w:rPr>
          <w:rFonts w:ascii="標楷體" w:eastAsia="標楷體" w:hAnsi="標楷體"/>
          <w:sz w:val="24"/>
          <w:szCs w:val="24"/>
        </w:rPr>
        <w:t>對特定類或方法進行動態跟蹤（</w:t>
      </w:r>
      <w:r w:rsidRPr="0022476D">
        <w:rPr>
          <w:rFonts w:ascii="標楷體" w:eastAsia="標楷體" w:hAnsi="標楷體"/>
          <w:sz w:val="24"/>
          <w:szCs w:val="24"/>
        </w:rPr>
        <w:t>Hook</w:t>
      </w:r>
      <w:r w:rsidRPr="0022476D">
        <w:rPr>
          <w:rFonts w:ascii="標楷體" w:eastAsia="標楷體" w:hAnsi="標楷體"/>
          <w:sz w:val="24"/>
          <w:szCs w:val="24"/>
        </w:rPr>
        <w:t>）。</w:t>
      </w:r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frida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 xml:space="preserve"> -U -n &lt;process&gt; -s &lt;script&gt;</w:t>
      </w:r>
      <w:r w:rsidRPr="0022476D">
        <w:rPr>
          <w:rFonts w:ascii="標楷體" w:eastAsia="標楷體" w:hAnsi="標楷體"/>
          <w:sz w:val="24"/>
          <w:szCs w:val="24"/>
        </w:rPr>
        <w:tab/>
        <w:t>#</w:t>
      </w:r>
      <w:r w:rsidRPr="0022476D">
        <w:rPr>
          <w:rFonts w:ascii="標楷體" w:eastAsia="標楷體" w:hAnsi="標楷體"/>
          <w:sz w:val="24"/>
          <w:szCs w:val="24"/>
        </w:rPr>
        <w:t>加載本地腳本文件進行分析。</w:t>
      </w:r>
    </w:p>
    <w:p w14:paraId="08B2617A" w14:textId="77777777" w:rsidR="00B7300D" w:rsidRPr="0022476D" w:rsidRDefault="00BD18D7" w:rsidP="00D75503">
      <w:pPr>
        <w:numPr>
          <w:ilvl w:val="0"/>
          <w:numId w:val="1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Wireshark</w:t>
      </w:r>
    </w:p>
    <w:p w14:paraId="3E5244EF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用途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：網路封包攔截與分析工具。</w:t>
      </w:r>
    </w:p>
    <w:p w14:paraId="752B66D4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t>功能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1D14C356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支援攔截並檢視實時網路流量。</w:t>
      </w:r>
    </w:p>
    <w:p w14:paraId="40967882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允許過濾協議（如</w:t>
      </w:r>
      <w:r w:rsidRPr="0022476D">
        <w:rPr>
          <w:rFonts w:ascii="標楷體" w:hAnsi="標楷體"/>
          <w:szCs w:val="24"/>
          <w:lang w:eastAsia="zh-TW"/>
        </w:rPr>
        <w:t xml:space="preserve"> HTTP</w:t>
      </w:r>
      <w:r w:rsidRPr="0022476D">
        <w:rPr>
          <w:rFonts w:ascii="標楷體" w:hAnsi="標楷體"/>
          <w:szCs w:val="24"/>
          <w:lang w:eastAsia="zh-TW"/>
        </w:rPr>
        <w:t>、</w:t>
      </w:r>
      <w:r w:rsidRPr="0022476D">
        <w:rPr>
          <w:rFonts w:ascii="標楷體" w:hAnsi="標楷體"/>
          <w:szCs w:val="24"/>
          <w:lang w:eastAsia="zh-TW"/>
        </w:rPr>
        <w:t xml:space="preserve">TCP </w:t>
      </w:r>
      <w:r w:rsidRPr="0022476D">
        <w:rPr>
          <w:rFonts w:ascii="標楷體" w:hAnsi="標楷體"/>
          <w:szCs w:val="24"/>
          <w:lang w:eastAsia="zh-TW"/>
        </w:rPr>
        <w:t>等）進行深入分析。</w:t>
      </w:r>
    </w:p>
    <w:p w14:paraId="6799EAE4" w14:textId="77777777" w:rsidR="00B7300D" w:rsidRPr="0022476D" w:rsidRDefault="00BD18D7" w:rsidP="00BD18D7">
      <w:pPr>
        <w:numPr>
          <w:ilvl w:val="0"/>
          <w:numId w:val="12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b/>
          <w:szCs w:val="24"/>
        </w:rPr>
        <w:t>Burp Suite</w:t>
      </w:r>
    </w:p>
    <w:p w14:paraId="16D51A9A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b/>
          <w:szCs w:val="24"/>
          <w:lang w:eastAsia="zh-TW"/>
        </w:rPr>
        <w:t>用途</w:t>
      </w:r>
      <w:r w:rsidRPr="0022476D">
        <w:rPr>
          <w:rFonts w:ascii="標楷體" w:hAnsi="標楷體"/>
          <w:szCs w:val="24"/>
          <w:lang w:eastAsia="zh-TW"/>
        </w:rPr>
        <w:t xml:space="preserve"> </w:t>
      </w:r>
      <w:r w:rsidRPr="0022476D">
        <w:rPr>
          <w:rFonts w:ascii="標楷體" w:hAnsi="標楷體"/>
          <w:szCs w:val="24"/>
          <w:lang w:eastAsia="zh-TW"/>
        </w:rPr>
        <w:t>：</w:t>
      </w:r>
      <w:r w:rsidRPr="0022476D">
        <w:rPr>
          <w:rFonts w:ascii="標楷體" w:hAnsi="標楷體"/>
          <w:szCs w:val="24"/>
          <w:lang w:eastAsia="zh-TW"/>
        </w:rPr>
        <w:t xml:space="preserve">Web </w:t>
      </w:r>
      <w:r w:rsidRPr="0022476D">
        <w:rPr>
          <w:rFonts w:ascii="標楷體" w:hAnsi="標楷體"/>
          <w:szCs w:val="24"/>
          <w:lang w:eastAsia="zh-TW"/>
        </w:rPr>
        <w:t>和移動應用安全測試平台。</w:t>
      </w:r>
    </w:p>
    <w:p w14:paraId="086A3D65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b/>
          <w:szCs w:val="24"/>
        </w:rPr>
        <w:lastRenderedPageBreak/>
        <w:t>功能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Pr="0022476D">
        <w:rPr>
          <w:rFonts w:ascii="標楷體" w:hAnsi="標楷體"/>
          <w:szCs w:val="24"/>
        </w:rPr>
        <w:t>：</w:t>
      </w:r>
    </w:p>
    <w:p w14:paraId="6EC20F0D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提供代理工具，用於攔截和修改</w:t>
      </w:r>
      <w:proofErr w:type="spellEnd"/>
      <w:r w:rsidRPr="0022476D">
        <w:rPr>
          <w:rFonts w:ascii="標楷體" w:hAnsi="標楷體"/>
          <w:szCs w:val="24"/>
        </w:rPr>
        <w:t xml:space="preserve"> HTTP/HTTPS </w:t>
      </w:r>
      <w:proofErr w:type="spellStart"/>
      <w:r w:rsidRPr="0022476D">
        <w:rPr>
          <w:rFonts w:ascii="標楷體" w:hAnsi="標楷體"/>
          <w:szCs w:val="24"/>
        </w:rPr>
        <w:t>流量</w:t>
      </w:r>
      <w:proofErr w:type="spellEnd"/>
      <w:r w:rsidRPr="0022476D">
        <w:rPr>
          <w:rFonts w:ascii="標楷體" w:hAnsi="標楷體"/>
          <w:szCs w:val="24"/>
        </w:rPr>
        <w:t>。</w:t>
      </w:r>
    </w:p>
    <w:p w14:paraId="25C84AE1" w14:textId="77777777" w:rsidR="00B7300D" w:rsidRPr="0022476D" w:rsidRDefault="00BD18D7" w:rsidP="00BD18D7">
      <w:pPr>
        <w:pStyle w:val="3"/>
        <w:numPr>
          <w:ilvl w:val="2"/>
          <w:numId w:val="20"/>
        </w:numPr>
        <w:rPr>
          <w:i/>
        </w:rPr>
      </w:pPr>
      <w:bookmarkStart w:id="9" w:name="_Toc183337982"/>
      <w:proofErr w:type="spellStart"/>
      <w:r w:rsidRPr="0022476D">
        <w:t>檢測</w:t>
      </w:r>
      <w:proofErr w:type="spellEnd"/>
      <w:r w:rsidRPr="0022476D">
        <w:t xml:space="preserve"> app </w:t>
      </w:r>
      <w:proofErr w:type="spellStart"/>
      <w:r w:rsidRPr="0022476D">
        <w:t>心得</w:t>
      </w:r>
      <w:bookmarkEnd w:id="9"/>
      <w:proofErr w:type="spellEnd"/>
    </w:p>
    <w:p w14:paraId="0FED559C" w14:textId="77777777" w:rsidR="00B7300D" w:rsidRPr="0022476D" w:rsidRDefault="00BD18D7" w:rsidP="00BD18D7">
      <w:pPr>
        <w:pStyle w:val="4"/>
        <w:numPr>
          <w:ilvl w:val="3"/>
          <w:numId w:val="21"/>
        </w:numPr>
      </w:pPr>
      <w:r w:rsidRPr="0022476D">
        <w:t xml:space="preserve">app </w:t>
      </w:r>
      <w:proofErr w:type="spellStart"/>
      <w:r w:rsidRPr="0022476D">
        <w:t>檢測概述</w:t>
      </w:r>
      <w:proofErr w:type="spellEnd"/>
    </w:p>
    <w:p w14:paraId="1EF9FA2C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防治</w:t>
      </w:r>
      <w:r w:rsidRPr="0022476D">
        <w:rPr>
          <w:rFonts w:ascii="標楷體" w:hAnsi="標楷體"/>
          <w:szCs w:val="24"/>
          <w:lang w:eastAsia="zh-TW"/>
        </w:rPr>
        <w:t>app</w:t>
      </w:r>
      <w:r w:rsidRPr="0022476D">
        <w:rPr>
          <w:rFonts w:ascii="標楷體" w:hAnsi="標楷體"/>
          <w:szCs w:val="24"/>
          <w:lang w:eastAsia="zh-TW"/>
        </w:rPr>
        <w:t>的機敏資料，經由本地端儲存，網路傳輸，</w:t>
      </w:r>
      <w:r w:rsidRPr="0022476D">
        <w:rPr>
          <w:rFonts w:ascii="標楷體" w:hAnsi="標楷體"/>
          <w:szCs w:val="24"/>
          <w:lang w:eastAsia="zh-TW"/>
        </w:rPr>
        <w:t>IPC</w:t>
      </w:r>
      <w:r w:rsidRPr="0022476D">
        <w:rPr>
          <w:rFonts w:ascii="標楷體" w:hAnsi="標楷體"/>
          <w:szCs w:val="24"/>
          <w:lang w:eastAsia="zh-TW"/>
        </w:rPr>
        <w:t>機制傳輸，透過加密，確保資料在保存或傳輸的過程中不會外</w:t>
      </w:r>
      <w:proofErr w:type="gramStart"/>
      <w:r w:rsidRPr="0022476D">
        <w:rPr>
          <w:rFonts w:ascii="標楷體" w:hAnsi="標楷體"/>
          <w:szCs w:val="24"/>
          <w:lang w:eastAsia="zh-TW"/>
        </w:rPr>
        <w:t>洩</w:t>
      </w:r>
      <w:proofErr w:type="gramEnd"/>
      <w:r w:rsidRPr="0022476D">
        <w:rPr>
          <w:rFonts w:ascii="標楷體" w:hAnsi="標楷體"/>
          <w:szCs w:val="24"/>
          <w:lang w:eastAsia="zh-TW"/>
        </w:rPr>
        <w:t>，被更改</w:t>
      </w:r>
      <w:r w:rsidRPr="0022476D">
        <w:rPr>
          <w:rFonts w:ascii="標楷體" w:hAnsi="標楷體"/>
          <w:szCs w:val="24"/>
          <w:lang w:eastAsia="zh-TW"/>
        </w:rPr>
        <w:br/>
      </w:r>
      <w:r w:rsidRPr="0022476D">
        <w:rPr>
          <w:rFonts w:ascii="標楷體" w:hAnsi="標楷體"/>
          <w:szCs w:val="24"/>
          <w:lang w:eastAsia="zh-TW"/>
        </w:rPr>
        <w:t>，在讀取或接收資料時，也可以透過</w:t>
      </w:r>
      <w:r w:rsidRPr="0022476D">
        <w:rPr>
          <w:rFonts w:ascii="標楷體" w:hAnsi="標楷體"/>
          <w:szCs w:val="24"/>
          <w:lang w:eastAsia="zh-TW"/>
        </w:rPr>
        <w:t>HAMC</w:t>
      </w:r>
      <w:r w:rsidRPr="0022476D">
        <w:rPr>
          <w:rFonts w:ascii="標楷體" w:hAnsi="標楷體"/>
          <w:szCs w:val="24"/>
          <w:lang w:eastAsia="zh-TW"/>
        </w:rPr>
        <w:t>對資料的完整性，真實性進行驗證。</w:t>
      </w:r>
    </w:p>
    <w:p w14:paraId="76FF1BCF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防止</w:t>
      </w:r>
      <w:r w:rsidRPr="0022476D">
        <w:rPr>
          <w:rFonts w:ascii="標楷體" w:hAnsi="標楷體"/>
          <w:szCs w:val="24"/>
          <w:lang w:eastAsia="zh-TW"/>
        </w:rPr>
        <w:t>app</w:t>
      </w:r>
      <w:r w:rsidRPr="0022476D">
        <w:rPr>
          <w:rFonts w:ascii="標楷體" w:hAnsi="標楷體"/>
          <w:szCs w:val="24"/>
          <w:lang w:eastAsia="zh-TW"/>
        </w:rPr>
        <w:t>的程式被進行修改，或破解，造成商業機密，處理機敏資料的程式片段外</w:t>
      </w:r>
      <w:proofErr w:type="gramStart"/>
      <w:r w:rsidRPr="0022476D">
        <w:rPr>
          <w:rFonts w:ascii="標楷體" w:hAnsi="標楷體"/>
          <w:szCs w:val="24"/>
          <w:lang w:eastAsia="zh-TW"/>
        </w:rPr>
        <w:t>洩</w:t>
      </w:r>
      <w:proofErr w:type="gramEnd"/>
      <w:r w:rsidRPr="0022476D">
        <w:rPr>
          <w:rFonts w:ascii="標楷體" w:hAnsi="標楷體"/>
          <w:szCs w:val="24"/>
          <w:lang w:eastAsia="zh-TW"/>
        </w:rPr>
        <w:t>，暴露攻擊者可利用的漏洞。</w:t>
      </w:r>
    </w:p>
    <w:p w14:paraId="33DACC63" w14:textId="77777777" w:rsidR="00B7300D" w:rsidRPr="0022476D" w:rsidRDefault="00BD18D7" w:rsidP="00BD18D7">
      <w:pPr>
        <w:pStyle w:val="4"/>
        <w:numPr>
          <w:ilvl w:val="3"/>
          <w:numId w:val="21"/>
        </w:numPr>
      </w:pPr>
      <w:r w:rsidRPr="0022476D">
        <w:t xml:space="preserve">app </w:t>
      </w:r>
      <w:proofErr w:type="spellStart"/>
      <w:r w:rsidRPr="0022476D">
        <w:t>攻擊向量分析</w:t>
      </w:r>
      <w:proofErr w:type="spellEnd"/>
    </w:p>
    <w:tbl>
      <w:tblPr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3481"/>
        <w:gridCol w:w="3216"/>
        <w:gridCol w:w="2574"/>
      </w:tblGrid>
      <w:tr w:rsidR="00B7300D" w:rsidRPr="0022476D" w14:paraId="31C1F906" w14:textId="77777777" w:rsidTr="00BD18D7">
        <w:tc>
          <w:tcPr>
            <w:tcW w:w="0" w:type="auto"/>
          </w:tcPr>
          <w:p w14:paraId="6BDFB2ED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攻擊面</w:t>
            </w:r>
            <w:proofErr w:type="spellEnd"/>
          </w:p>
        </w:tc>
        <w:tc>
          <w:tcPr>
            <w:tcW w:w="0" w:type="auto"/>
          </w:tcPr>
          <w:p w14:paraId="7FE01A71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Android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攻擊向量</w:t>
            </w:r>
            <w:proofErr w:type="spellEnd"/>
          </w:p>
        </w:tc>
        <w:tc>
          <w:tcPr>
            <w:tcW w:w="1381" w:type="pct"/>
          </w:tcPr>
          <w:p w14:paraId="53635411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iOS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攻擊向量</w:t>
            </w:r>
            <w:proofErr w:type="spellEnd"/>
          </w:p>
        </w:tc>
        <w:tc>
          <w:tcPr>
            <w:tcW w:w="1302" w:type="pct"/>
          </w:tcPr>
          <w:p w14:paraId="249CE320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整合防禦措施</w:t>
            </w:r>
            <w:proofErr w:type="spellEnd"/>
          </w:p>
        </w:tc>
      </w:tr>
      <w:tr w:rsidR="00B7300D" w:rsidRPr="0022476D" w14:paraId="45E8146D" w14:textId="77777777" w:rsidTr="00BD18D7">
        <w:tc>
          <w:tcPr>
            <w:tcW w:w="0" w:type="auto"/>
          </w:tcPr>
          <w:p w14:paraId="797B3012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IPC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通信與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URL Scheme</w:t>
            </w:r>
          </w:p>
        </w:tc>
        <w:tc>
          <w:tcPr>
            <w:tcW w:w="0" w:type="auto"/>
          </w:tcPr>
          <w:p w14:paraId="7E5B1355" w14:textId="77777777" w:rsidR="009A2631" w:rsidRPr="0022476D" w:rsidRDefault="00BD18D7" w:rsidP="009A2631">
            <w:pPr>
              <w:jc w:val="both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- IPC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機制（</w:t>
            </w:r>
            <w:r w:rsidRPr="0022476D">
              <w:rPr>
                <w:rFonts w:ascii="標楷體" w:hAnsi="標楷體"/>
                <w:szCs w:val="24"/>
              </w:rPr>
              <w:t>Intent</w:t>
            </w:r>
            <w:r w:rsidRPr="0022476D">
              <w:rPr>
                <w:rFonts w:ascii="標楷體" w:hAnsi="標楷體"/>
                <w:szCs w:val="24"/>
              </w:rPr>
              <w:t>、</w:t>
            </w:r>
            <w:r w:rsidRPr="0022476D">
              <w:rPr>
                <w:rFonts w:ascii="標楷體" w:hAnsi="標楷體"/>
                <w:szCs w:val="24"/>
              </w:rPr>
              <w:t>Service</w:t>
            </w:r>
            <w:r w:rsidRPr="0022476D">
              <w:rPr>
                <w:rFonts w:ascii="標楷體" w:hAnsi="標楷體"/>
                <w:szCs w:val="24"/>
              </w:rPr>
              <w:t>、</w:t>
            </w:r>
            <w:r w:rsidRPr="0022476D">
              <w:rPr>
                <w:rFonts w:ascii="標楷體" w:hAnsi="標楷體"/>
                <w:szCs w:val="24"/>
              </w:rPr>
              <w:t>Content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Provider</w:t>
            </w:r>
            <w:r w:rsidRPr="0022476D">
              <w:rPr>
                <w:rFonts w:ascii="標楷體" w:hAnsi="標楷體"/>
                <w:szCs w:val="24"/>
              </w:rPr>
              <w:t>）可能導致敏感數據洩露或功能被濫用</w:t>
            </w:r>
            <w:proofErr w:type="spellEnd"/>
          </w:p>
          <w:p w14:paraId="05F01B07" w14:textId="1A49053F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proofErr w:type="gramStart"/>
            <w:r w:rsidRPr="0022476D">
              <w:rPr>
                <w:rFonts w:ascii="標楷體" w:hAnsi="標楷體"/>
                <w:szCs w:val="24"/>
                <w:lang w:eastAsia="zh-TW"/>
              </w:rPr>
              <w:t>深層鏈接</w:t>
            </w:r>
            <w:proofErr w:type="gramEnd"/>
            <w:r w:rsidRPr="0022476D">
              <w:rPr>
                <w:rFonts w:ascii="標楷體" w:hAnsi="標楷體"/>
                <w:szCs w:val="24"/>
                <w:lang w:eastAsia="zh-TW"/>
              </w:rPr>
              <w:t>（</w:t>
            </w:r>
            <w:r w:rsidRPr="0022476D">
              <w:rPr>
                <w:rFonts w:ascii="標楷體" w:hAnsi="標楷體"/>
                <w:szCs w:val="24"/>
                <w:lang w:eastAsia="zh-TW"/>
              </w:rPr>
              <w:t>Deep Links</w:t>
            </w:r>
            <w:r w:rsidRPr="0022476D">
              <w:rPr>
                <w:rFonts w:ascii="標楷體" w:hAnsi="標楷體"/>
                <w:szCs w:val="24"/>
                <w:lang w:eastAsia="zh-TW"/>
              </w:rPr>
              <w:t>）可能觸發未授權操作</w:t>
            </w:r>
          </w:p>
        </w:tc>
        <w:tc>
          <w:tcPr>
            <w:tcW w:w="1381" w:type="pct"/>
          </w:tcPr>
          <w:p w14:paraId="3965E3BE" w14:textId="77777777" w:rsidR="009A2631" w:rsidRPr="0022476D" w:rsidRDefault="00BD18D7" w:rsidP="009A2631">
            <w:pPr>
              <w:jc w:val="both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-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自定義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URL Scheme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可能導致敏感功能被濫用</w:t>
            </w:r>
            <w:proofErr w:type="spellEnd"/>
          </w:p>
          <w:p w14:paraId="67499204" w14:textId="750AC649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IPC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請求未驗證可能暴露敏感功能</w:t>
            </w:r>
          </w:p>
        </w:tc>
        <w:tc>
          <w:tcPr>
            <w:tcW w:w="1302" w:type="pct"/>
          </w:tcPr>
          <w:p w14:paraId="61CD504F" w14:textId="77777777" w:rsidR="009A2631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嚴格驗證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URL Scheme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和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IPC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請求的輸入</w:t>
            </w:r>
          </w:p>
          <w:p w14:paraId="0C737F52" w14:textId="07018EBB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實施權限檢查，限制未授權的功能調用</w:t>
            </w:r>
          </w:p>
        </w:tc>
      </w:tr>
      <w:tr w:rsidR="00B7300D" w:rsidRPr="0022476D" w14:paraId="7E57C27F" w14:textId="77777777" w:rsidTr="00BD18D7">
        <w:tc>
          <w:tcPr>
            <w:tcW w:w="0" w:type="auto"/>
          </w:tcPr>
          <w:p w14:paraId="736476CE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WebView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的安全性</w:t>
            </w:r>
            <w:proofErr w:type="spellEnd"/>
          </w:p>
        </w:tc>
        <w:tc>
          <w:tcPr>
            <w:tcW w:w="0" w:type="auto"/>
          </w:tcPr>
          <w:p w14:paraId="3C799074" w14:textId="77777777" w:rsidR="009A2631" w:rsidRPr="0022476D" w:rsidRDefault="00BD18D7" w:rsidP="009A2631">
            <w:pPr>
              <w:jc w:val="both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- JavaScript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支援不當可能導致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XSS</w:t>
            </w:r>
          </w:p>
          <w:p w14:paraId="702EBB89" w14:textId="3F084CDD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-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addJavascriptInterface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可能被濫用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-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加載未受信任內容可能執行惡意程式碼</w:t>
            </w:r>
            <w:proofErr w:type="spellEnd"/>
          </w:p>
        </w:tc>
        <w:tc>
          <w:tcPr>
            <w:tcW w:w="1381" w:type="pct"/>
          </w:tcPr>
          <w:p w14:paraId="1C0B355C" w14:textId="77777777" w:rsidR="009A2631" w:rsidRPr="0022476D" w:rsidRDefault="00BD18D7" w:rsidP="009A2631">
            <w:pPr>
              <w:jc w:val="both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- JavaScript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支援可能引發程式碼注入</w:t>
            </w:r>
            <w:proofErr w:type="spellEnd"/>
          </w:p>
          <w:p w14:paraId="4BDD7CF7" w14:textId="1EA787A3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-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暴露原生方法（如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addScriptMessageHandler</w:t>
            </w:r>
            <w:r w:rsidRPr="0022476D">
              <w:rPr>
                <w:rFonts w:ascii="標楷體" w:hAnsi="標楷體"/>
                <w:szCs w:val="24"/>
              </w:rPr>
              <w:t>）可能被利用</w:t>
            </w:r>
            <w:proofErr w:type="spellEnd"/>
          </w:p>
        </w:tc>
        <w:tc>
          <w:tcPr>
            <w:tcW w:w="1302" w:type="pct"/>
          </w:tcPr>
          <w:p w14:paraId="2B4C6201" w14:textId="77777777" w:rsidR="009A2631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禁用不必要的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JavaScript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支援</w:t>
            </w:r>
          </w:p>
          <w:p w14:paraId="5D0F7AD9" w14:textId="77777777" w:rsidR="009A2631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僅</w:t>
            </w:r>
            <w:proofErr w:type="gramStart"/>
            <w:r w:rsidRPr="0022476D">
              <w:rPr>
                <w:rFonts w:ascii="標楷體" w:hAnsi="標楷體"/>
                <w:szCs w:val="24"/>
                <w:lang w:eastAsia="zh-TW"/>
              </w:rPr>
              <w:t>允許加載可信</w:t>
            </w:r>
            <w:proofErr w:type="gramEnd"/>
            <w:r w:rsidRPr="0022476D">
              <w:rPr>
                <w:rFonts w:ascii="標楷體" w:hAnsi="標楷體"/>
                <w:szCs w:val="24"/>
                <w:lang w:eastAsia="zh-TW"/>
              </w:rPr>
              <w:t>來源內容</w:t>
            </w:r>
            <w:r w:rsidRPr="0022476D">
              <w:rPr>
                <w:rFonts w:ascii="標楷體" w:hAnsi="標楷體"/>
                <w:szCs w:val="24"/>
                <w:lang w:eastAsia="zh-TW"/>
              </w:rPr>
              <w:t>-</w:t>
            </w:r>
          </w:p>
          <w:p w14:paraId="0B0FF5DC" w14:textId="2C589316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測試</w:t>
            </w:r>
            <w:r w:rsidRPr="0022476D">
              <w:rPr>
                <w:rFonts w:ascii="標楷體" w:hAnsi="標楷體"/>
                <w:szCs w:val="24"/>
                <w:lang w:eastAsia="zh-TW"/>
              </w:rPr>
              <w:t>並限制暴露的原生方法</w:t>
            </w:r>
          </w:p>
        </w:tc>
      </w:tr>
      <w:tr w:rsidR="00B7300D" w:rsidRPr="0022476D" w14:paraId="3B98E11D" w14:textId="77777777" w:rsidTr="00BD18D7">
        <w:tc>
          <w:tcPr>
            <w:tcW w:w="0" w:type="auto"/>
          </w:tcPr>
          <w:p w14:paraId="07CD9094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網絡通訊</w:t>
            </w:r>
            <w:proofErr w:type="spellEnd"/>
          </w:p>
        </w:tc>
        <w:tc>
          <w:tcPr>
            <w:tcW w:w="0" w:type="auto"/>
          </w:tcPr>
          <w:p w14:paraId="74303CC7" w14:textId="77777777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使用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HTTP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傳輸數據導致攔截或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MITM-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接受自簽名憑證或無效憑證可能被攻擊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敏感數據暴露於請求或標頭中</w:t>
            </w:r>
          </w:p>
        </w:tc>
        <w:tc>
          <w:tcPr>
            <w:tcW w:w="1381" w:type="pct"/>
          </w:tcPr>
          <w:p w14:paraId="79989547" w14:textId="77777777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HTTP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傳輸數據可能被攔截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無效憑證導致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MITM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攻擊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敏感數據暴露於請求中</w:t>
            </w:r>
          </w:p>
        </w:tc>
        <w:tc>
          <w:tcPr>
            <w:tcW w:w="1302" w:type="pct"/>
          </w:tcPr>
          <w:p w14:paraId="3BEB1B5B" w14:textId="77777777" w:rsidR="009A2631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強制實現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HTTPS</w:t>
            </w:r>
            <w:r w:rsidRPr="0022476D">
              <w:rPr>
                <w:rFonts w:ascii="標楷體" w:hAnsi="標楷體"/>
                <w:szCs w:val="24"/>
                <w:lang w:eastAsia="zh-TW"/>
              </w:rPr>
              <w:t>，並使用憑證鎖定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嚴格驗證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SSL/TLS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憑證</w:t>
            </w:r>
          </w:p>
          <w:p w14:paraId="6DA3AFB7" w14:textId="35E8B817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避免在標頭或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URL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中傳輸敏感數據</w:t>
            </w:r>
          </w:p>
        </w:tc>
      </w:tr>
      <w:tr w:rsidR="00B7300D" w:rsidRPr="0022476D" w14:paraId="1DEA3757" w14:textId="77777777" w:rsidTr="00BD18D7">
        <w:tc>
          <w:tcPr>
            <w:tcW w:w="0" w:type="auto"/>
          </w:tcPr>
          <w:p w14:paraId="7300E315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數據存儲</w:t>
            </w:r>
            <w:proofErr w:type="spellEnd"/>
          </w:p>
        </w:tc>
        <w:tc>
          <w:tcPr>
            <w:tcW w:w="0" w:type="auto"/>
          </w:tcPr>
          <w:p w14:paraId="04149CC3" w14:textId="77777777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- Shared Preferences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或外部存儲不安全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-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敏感數據未加密或未檢查完整性</w:t>
            </w:r>
            <w:proofErr w:type="spellEnd"/>
          </w:p>
        </w:tc>
        <w:tc>
          <w:tcPr>
            <w:tcW w:w="1381" w:type="pct"/>
          </w:tcPr>
          <w:p w14:paraId="5196115F" w14:textId="77777777" w:rsidR="00D75503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未加密的本地數據可能被訪問</w:t>
            </w:r>
          </w:p>
          <w:p w14:paraId="25CE8955" w14:textId="10957AD6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從未受信任</w:t>
            </w:r>
            <w:proofErr w:type="gramStart"/>
            <w:r w:rsidRPr="0022476D">
              <w:rPr>
                <w:rFonts w:ascii="標楷體" w:hAnsi="標楷體"/>
                <w:szCs w:val="24"/>
                <w:lang w:eastAsia="zh-TW"/>
              </w:rPr>
              <w:t>來源加</w:t>
            </w:r>
            <w:r w:rsidRPr="0022476D">
              <w:rPr>
                <w:rFonts w:ascii="標楷體" w:hAnsi="標楷體"/>
                <w:szCs w:val="24"/>
                <w:lang w:eastAsia="zh-TW"/>
              </w:rPr>
              <w:t>載數據</w:t>
            </w:r>
            <w:proofErr w:type="gramEnd"/>
            <w:r w:rsidRPr="0022476D">
              <w:rPr>
                <w:rFonts w:ascii="標楷體" w:hAnsi="標楷體"/>
                <w:szCs w:val="24"/>
                <w:lang w:eastAsia="zh-TW"/>
              </w:rPr>
              <w:t>可能導致安全風險</w:t>
            </w:r>
          </w:p>
        </w:tc>
        <w:tc>
          <w:tcPr>
            <w:tcW w:w="1302" w:type="pct"/>
          </w:tcPr>
          <w:p w14:paraId="3030B39E" w14:textId="77777777" w:rsidR="00D75503" w:rsidRPr="0022476D" w:rsidRDefault="00BD18D7" w:rsidP="009A2631">
            <w:pPr>
              <w:jc w:val="both"/>
              <w:rPr>
                <w:rFonts w:ascii="標楷體" w:hAnsi="標楷體"/>
                <w:szCs w:val="24"/>
              </w:rPr>
            </w:pPr>
            <w:r w:rsidRPr="0022476D">
              <w:rPr>
                <w:rFonts w:ascii="標楷體" w:hAnsi="標楷體"/>
                <w:szCs w:val="24"/>
              </w:rPr>
              <w:t xml:space="preserve">-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使用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Android Keystore </w:t>
            </w:r>
            <w:r w:rsidRPr="0022476D">
              <w:rPr>
                <w:rFonts w:ascii="標楷體" w:hAnsi="標楷體"/>
                <w:szCs w:val="24"/>
              </w:rPr>
              <w:t>或</w:t>
            </w:r>
            <w:r w:rsidRPr="0022476D">
              <w:rPr>
                <w:rFonts w:ascii="標楷體" w:hAnsi="標楷體"/>
                <w:szCs w:val="24"/>
              </w:rPr>
              <w:t xml:space="preserve"> iOS Keychain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存儲敏感數據</w:t>
            </w:r>
            <w:proofErr w:type="spellEnd"/>
          </w:p>
          <w:p w14:paraId="7F7746F6" w14:textId="142A2741" w:rsidR="00B7300D" w:rsidRPr="0022476D" w:rsidRDefault="00BD18D7" w:rsidP="009A2631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確保數據加密並檢查完整性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避免</w:t>
            </w:r>
            <w:proofErr w:type="gramStart"/>
            <w:r w:rsidRPr="0022476D">
              <w:rPr>
                <w:rFonts w:ascii="標楷體" w:hAnsi="標楷體"/>
                <w:szCs w:val="24"/>
                <w:lang w:eastAsia="zh-TW"/>
              </w:rPr>
              <w:t>加載未</w:t>
            </w:r>
            <w:proofErr w:type="gramEnd"/>
            <w:r w:rsidRPr="0022476D">
              <w:rPr>
                <w:rFonts w:ascii="標楷體" w:hAnsi="標楷體"/>
                <w:szCs w:val="24"/>
                <w:lang w:eastAsia="zh-TW"/>
              </w:rPr>
              <w:t>受信任的數據</w:t>
            </w:r>
          </w:p>
        </w:tc>
      </w:tr>
      <w:tr w:rsidR="00B7300D" w:rsidRPr="0022476D" w14:paraId="38C569CD" w14:textId="77777777" w:rsidTr="00BD18D7">
        <w:tc>
          <w:tcPr>
            <w:tcW w:w="0" w:type="auto"/>
          </w:tcPr>
          <w:p w14:paraId="3D59D4B4" w14:textId="77777777" w:rsidR="00B7300D" w:rsidRPr="0022476D" w:rsidRDefault="00BD18D7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lastRenderedPageBreak/>
              <w:t>防篡改與逆向工程</w:t>
            </w:r>
            <w:proofErr w:type="spellEnd"/>
          </w:p>
        </w:tc>
        <w:tc>
          <w:tcPr>
            <w:tcW w:w="0" w:type="auto"/>
          </w:tcPr>
          <w:p w14:paraId="3A41DDE6" w14:textId="77777777" w:rsidR="00B7300D" w:rsidRPr="0022476D" w:rsidRDefault="00BD18D7" w:rsidP="00D75503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APK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容易被反編譯和修改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使用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 Frida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等工具進行動態攻擊</w:t>
            </w:r>
          </w:p>
        </w:tc>
        <w:tc>
          <w:tcPr>
            <w:tcW w:w="1381" w:type="pct"/>
          </w:tcPr>
          <w:p w14:paraId="0BEA9899" w14:textId="77777777" w:rsidR="00B7300D" w:rsidRPr="0022476D" w:rsidRDefault="00BD18D7" w:rsidP="00D75503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程式碼被反編譯或重打包</w:t>
            </w: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未授權的應用分發於第三方應用商店</w:t>
            </w:r>
          </w:p>
        </w:tc>
        <w:tc>
          <w:tcPr>
            <w:tcW w:w="1302" w:type="pct"/>
          </w:tcPr>
          <w:p w14:paraId="0524DC60" w14:textId="527CEA9D" w:rsidR="00D75503" w:rsidRPr="0022476D" w:rsidRDefault="00BD18D7" w:rsidP="00D75503">
            <w:pPr>
              <w:jc w:val="both"/>
              <w:rPr>
                <w:rFonts w:ascii="標楷體" w:hAnsi="標楷體"/>
                <w:szCs w:val="24"/>
              </w:rPr>
            </w:pPr>
            <w:proofErr w:type="spellStart"/>
            <w:r w:rsidRPr="0022476D">
              <w:rPr>
                <w:rFonts w:ascii="標楷體" w:hAnsi="標楷體"/>
                <w:szCs w:val="24"/>
              </w:rPr>
              <w:t>使用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ProGuard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/R8 </w:t>
            </w:r>
            <w:r w:rsidRPr="0022476D">
              <w:rPr>
                <w:rFonts w:ascii="標楷體" w:hAnsi="標楷體"/>
                <w:szCs w:val="24"/>
              </w:rPr>
              <w:t>或</w:t>
            </w:r>
            <w:r w:rsidRPr="0022476D">
              <w:rPr>
                <w:rFonts w:ascii="標楷體" w:hAnsi="標楷體"/>
                <w:szCs w:val="24"/>
              </w:rPr>
              <w:t xml:space="preserve">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SwiftShield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混淆代碼</w:t>
            </w:r>
            <w:proofErr w:type="spellEnd"/>
            <w:r w:rsidRPr="0022476D">
              <w:rPr>
                <w:rFonts w:ascii="標楷體" w:hAnsi="標楷體"/>
                <w:szCs w:val="24"/>
              </w:rPr>
              <w:t xml:space="preserve">- </w:t>
            </w:r>
            <w:proofErr w:type="spellStart"/>
            <w:r w:rsidRPr="0022476D">
              <w:rPr>
                <w:rFonts w:ascii="標楷體" w:hAnsi="標楷體"/>
                <w:szCs w:val="24"/>
              </w:rPr>
              <w:t>實施防篡改檢測，檢查應用簽名</w:t>
            </w:r>
            <w:proofErr w:type="spellEnd"/>
          </w:p>
          <w:p w14:paraId="41ECE978" w14:textId="05255B1B" w:rsidR="00B7300D" w:rsidRPr="0022476D" w:rsidRDefault="00BD18D7" w:rsidP="00D75503">
            <w:pPr>
              <w:jc w:val="both"/>
              <w:rPr>
                <w:rFonts w:ascii="標楷體" w:hAnsi="標楷體"/>
                <w:szCs w:val="24"/>
                <w:lang w:eastAsia="zh-TW"/>
              </w:rPr>
            </w:pPr>
            <w:r w:rsidRPr="0022476D">
              <w:rPr>
                <w:rFonts w:ascii="標楷體" w:hAnsi="標楷體"/>
                <w:szCs w:val="24"/>
                <w:lang w:eastAsia="zh-TW"/>
              </w:rPr>
              <w:t xml:space="preserve">- </w:t>
            </w:r>
            <w:r w:rsidRPr="0022476D">
              <w:rPr>
                <w:rFonts w:ascii="標楷體" w:hAnsi="標楷體"/>
                <w:szCs w:val="24"/>
                <w:lang w:eastAsia="zh-TW"/>
              </w:rPr>
              <w:t>定期檢查未授權應用分發</w:t>
            </w:r>
          </w:p>
        </w:tc>
      </w:tr>
    </w:tbl>
    <w:p w14:paraId="0878A2B6" w14:textId="2AF87FBB" w:rsidR="00B7300D" w:rsidRPr="0022476D" w:rsidRDefault="009A2631" w:rsidP="00BD18D7">
      <w:pPr>
        <w:pStyle w:val="4"/>
        <w:numPr>
          <w:ilvl w:val="3"/>
          <w:numId w:val="21"/>
        </w:numPr>
      </w:pPr>
      <w:r w:rsidRPr="0022476D">
        <w:rPr>
          <w:lang w:eastAsia="zh-TW"/>
        </w:rPr>
        <w:t xml:space="preserve">Android </w:t>
      </w:r>
      <w:r w:rsidRPr="0022476D">
        <w:t>A</w:t>
      </w:r>
      <w:r w:rsidR="00BD18D7" w:rsidRPr="0022476D">
        <w:t xml:space="preserve">pp </w:t>
      </w:r>
      <w:proofErr w:type="spellStart"/>
      <w:r w:rsidR="00BD18D7" w:rsidRPr="0022476D">
        <w:t>檢側實例</w:t>
      </w:r>
      <w:proofErr w:type="spellEnd"/>
    </w:p>
    <w:p w14:paraId="7AFECAC0" w14:textId="77777777" w:rsidR="00B7300D" w:rsidRPr="0022476D" w:rsidRDefault="00BD18D7" w:rsidP="00BD18D7">
      <w:pPr>
        <w:pStyle w:val="5"/>
        <w:numPr>
          <w:ilvl w:val="0"/>
          <w:numId w:val="22"/>
        </w:numPr>
        <w:ind w:leftChars="0"/>
      </w:pPr>
      <w:proofErr w:type="spellStart"/>
      <w:r w:rsidRPr="0022476D">
        <w:t>介紹</w:t>
      </w:r>
      <w:proofErr w:type="spellEnd"/>
      <w:r w:rsidRPr="0022476D">
        <w:t xml:space="preserve"> </w:t>
      </w:r>
      <w:proofErr w:type="spellStart"/>
      <w:r w:rsidRPr="0022476D">
        <w:t>webview</w:t>
      </w:r>
      <w:proofErr w:type="spellEnd"/>
    </w:p>
    <w:p w14:paraId="1BB52868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簡介</w:t>
      </w:r>
      <w:proofErr w:type="spellEnd"/>
    </w:p>
    <w:p w14:paraId="0FDBCC9D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在</w:t>
      </w:r>
      <w:r w:rsidRPr="0022476D">
        <w:rPr>
          <w:rFonts w:ascii="標楷體" w:hAnsi="標楷體"/>
          <w:szCs w:val="24"/>
        </w:rPr>
        <w:t>app</w:t>
      </w:r>
      <w:r w:rsidRPr="0022476D">
        <w:rPr>
          <w:rFonts w:ascii="標楷體" w:hAnsi="標楷體"/>
          <w:szCs w:val="24"/>
        </w:rPr>
        <w:t>中開啟網頁</w:t>
      </w:r>
      <w:proofErr w:type="spellEnd"/>
    </w:p>
    <w:p w14:paraId="7E456AAA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功能比一般瀏覽器要少，不能輸入網址，也不能開啟多個分頁</w:t>
      </w:r>
    </w:p>
    <w:p w14:paraId="4819EE79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因為是在</w:t>
      </w:r>
      <w:r w:rsidRPr="0022476D">
        <w:rPr>
          <w:rFonts w:ascii="標楷體" w:hAnsi="標楷體"/>
          <w:szCs w:val="24"/>
          <w:lang w:eastAsia="zh-TW"/>
        </w:rPr>
        <w:t>app</w:t>
      </w:r>
      <w:r w:rsidRPr="0022476D">
        <w:rPr>
          <w:rFonts w:ascii="標楷體" w:hAnsi="標楷體"/>
          <w:szCs w:val="24"/>
          <w:lang w:eastAsia="zh-TW"/>
        </w:rPr>
        <w:t>中開啟，所以可以讀取</w:t>
      </w:r>
      <w:r w:rsidRPr="0022476D">
        <w:rPr>
          <w:rFonts w:ascii="標楷體" w:hAnsi="標楷體"/>
          <w:szCs w:val="24"/>
          <w:lang w:eastAsia="zh-TW"/>
        </w:rPr>
        <w:t>app</w:t>
      </w:r>
      <w:r w:rsidRPr="0022476D">
        <w:rPr>
          <w:rFonts w:ascii="標楷體" w:hAnsi="標楷體"/>
          <w:szCs w:val="24"/>
          <w:lang w:eastAsia="zh-TW"/>
        </w:rPr>
        <w:t>儲存空間內部的檔案</w:t>
      </w:r>
    </w:p>
    <w:p w14:paraId="25DE7565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可設置選項及對應攻擊向量</w:t>
      </w:r>
    </w:p>
    <w:p w14:paraId="624A6A92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szCs w:val="24"/>
        </w:rPr>
        <w:t>setAllowFileAccess</w:t>
      </w:r>
      <w:proofErr w:type="spellEnd"/>
      <w:r w:rsidRPr="0022476D">
        <w:rPr>
          <w:rFonts w:ascii="標楷體" w:hAnsi="標楷體"/>
          <w:szCs w:val="24"/>
        </w:rPr>
        <w:t>(</w:t>
      </w:r>
      <w:proofErr w:type="gramEnd"/>
      <w:r w:rsidRPr="0022476D">
        <w:rPr>
          <w:rFonts w:ascii="標楷體" w:hAnsi="標楷體"/>
          <w:szCs w:val="24"/>
        </w:rPr>
        <w:t>)</w:t>
      </w:r>
    </w:p>
    <w:p w14:paraId="5BE75CCC" w14:textId="77777777" w:rsidR="00B7300D" w:rsidRPr="0022476D" w:rsidRDefault="00BD18D7">
      <w:pPr>
        <w:numPr>
          <w:ilvl w:val="3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szCs w:val="24"/>
        </w:rPr>
        <w:t>功能</w:t>
      </w:r>
      <w:r w:rsidRPr="0022476D">
        <w:rPr>
          <w:rFonts w:ascii="標楷體" w:hAnsi="標楷體"/>
          <w:szCs w:val="24"/>
        </w:rPr>
        <w:t>:</w:t>
      </w:r>
      <w:r w:rsidRPr="0022476D">
        <w:rPr>
          <w:rFonts w:ascii="標楷體" w:hAnsi="標楷體"/>
          <w:szCs w:val="24"/>
        </w:rPr>
        <w:t>設定</w:t>
      </w:r>
      <w:proofErr w:type="gramEnd"/>
      <w:r w:rsidRPr="0022476D">
        <w:rPr>
          <w:rFonts w:ascii="標楷體" w:hAnsi="標楷體"/>
          <w:szCs w:val="24"/>
        </w:rPr>
        <w:t>WebView</w:t>
      </w:r>
      <w:r w:rsidRPr="0022476D">
        <w:rPr>
          <w:rFonts w:ascii="標楷體" w:hAnsi="標楷體"/>
          <w:szCs w:val="24"/>
        </w:rPr>
        <w:t>是否可以存取本地檔案</w:t>
      </w:r>
      <w:proofErr w:type="spellEnd"/>
    </w:p>
    <w:p w14:paraId="55DFDE51" w14:textId="77777777" w:rsidR="00B7300D" w:rsidRPr="0022476D" w:rsidRDefault="00BD18D7">
      <w:pPr>
        <w:numPr>
          <w:ilvl w:val="3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預設可以存取</w:t>
      </w:r>
      <w:proofErr w:type="spellEnd"/>
    </w:p>
    <w:p w14:paraId="0860ABF6" w14:textId="77777777" w:rsidR="00B7300D" w:rsidRPr="0022476D" w:rsidRDefault="00BD18D7">
      <w:pPr>
        <w:numPr>
          <w:ilvl w:val="3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szCs w:val="24"/>
        </w:rPr>
        <w:t>風險</w:t>
      </w:r>
      <w:r w:rsidRPr="0022476D">
        <w:rPr>
          <w:rFonts w:ascii="標楷體" w:hAnsi="標楷體"/>
          <w:szCs w:val="24"/>
        </w:rPr>
        <w:t>:file</w:t>
      </w:r>
      <w:proofErr w:type="spellEnd"/>
      <w:proofErr w:type="gramEnd"/>
      <w:r w:rsidRPr="0022476D">
        <w:rPr>
          <w:rFonts w:ascii="標楷體" w:hAnsi="標楷體"/>
          <w:szCs w:val="24"/>
        </w:rPr>
        <w:t xml:space="preserve"> Access in </w:t>
      </w:r>
      <w:proofErr w:type="spellStart"/>
      <w:r w:rsidRPr="0022476D">
        <w:rPr>
          <w:rFonts w:ascii="標楷體" w:hAnsi="標楷體"/>
          <w:szCs w:val="24"/>
        </w:rPr>
        <w:t>WebViews</w:t>
      </w:r>
      <w:proofErr w:type="spellEnd"/>
    </w:p>
    <w:p w14:paraId="7FB1AA5F" w14:textId="77777777" w:rsidR="00B7300D" w:rsidRPr="0022476D" w:rsidRDefault="00BD18D7">
      <w:pPr>
        <w:numPr>
          <w:ilvl w:val="4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app</w:t>
      </w:r>
      <w:r w:rsidRPr="0022476D">
        <w:rPr>
          <w:rFonts w:ascii="標楷體" w:hAnsi="標楷體"/>
          <w:szCs w:val="24"/>
        </w:rPr>
        <w:t>有</w:t>
      </w:r>
      <w:proofErr w:type="gramStart"/>
      <w:r w:rsidRPr="0022476D">
        <w:rPr>
          <w:rFonts w:ascii="標楷體" w:hAnsi="標楷體"/>
          <w:szCs w:val="24"/>
        </w:rPr>
        <w:t>android.permission</w:t>
      </w:r>
      <w:proofErr w:type="gramEnd"/>
      <w:r w:rsidRPr="0022476D">
        <w:rPr>
          <w:rFonts w:ascii="標楷體" w:hAnsi="標楷體"/>
          <w:szCs w:val="24"/>
        </w:rPr>
        <w:t>.READ_EXTERNAL_STORAGE</w:t>
      </w:r>
      <w:r w:rsidRPr="0022476D">
        <w:rPr>
          <w:rFonts w:ascii="標楷體" w:hAnsi="標楷體"/>
          <w:szCs w:val="24"/>
        </w:rPr>
        <w:t>權限，可以透過</w:t>
      </w:r>
      <w:r w:rsidRPr="0022476D">
        <w:rPr>
          <w:rFonts w:ascii="標楷體" w:hAnsi="標楷體"/>
          <w:szCs w:val="24"/>
        </w:rPr>
        <w:t>file</w:t>
      </w:r>
      <w:proofErr w:type="spellEnd"/>
      <w:r w:rsidRPr="0022476D">
        <w:rPr>
          <w:rFonts w:ascii="標楷體" w:hAnsi="標楷體"/>
          <w:szCs w:val="24"/>
        </w:rPr>
        <w:t xml:space="preserve"> URL scheme(file://path_to_file</w:t>
      </w:r>
      <w:r w:rsidRPr="0022476D">
        <w:rPr>
          <w:rFonts w:ascii="標楷體" w:hAnsi="標楷體"/>
          <w:szCs w:val="24"/>
        </w:rPr>
        <w:t>)</w:t>
      </w:r>
      <w:r w:rsidRPr="0022476D">
        <w:rPr>
          <w:rFonts w:ascii="標楷體" w:hAnsi="標楷體"/>
          <w:szCs w:val="24"/>
        </w:rPr>
        <w:t>讀取任意檔案</w:t>
      </w:r>
    </w:p>
    <w:p w14:paraId="5DE1EC94" w14:textId="77777777" w:rsidR="00B7300D" w:rsidRPr="0022476D" w:rsidRDefault="00BD18D7">
      <w:pPr>
        <w:numPr>
          <w:ilvl w:val="3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file access setting(</w:t>
      </w:r>
      <w:proofErr w:type="spellStart"/>
      <w:r w:rsidRPr="0022476D">
        <w:rPr>
          <w:rFonts w:ascii="標楷體" w:hAnsi="標楷體"/>
          <w:szCs w:val="24"/>
        </w:rPr>
        <w:t>不同設定的層級不同</w:t>
      </w:r>
      <w:proofErr w:type="spellEnd"/>
      <w:r w:rsidRPr="0022476D">
        <w:rPr>
          <w:rFonts w:ascii="標楷體" w:hAnsi="標楷體"/>
          <w:szCs w:val="24"/>
        </w:rPr>
        <w:t>)</w:t>
      </w:r>
    </w:p>
    <w:p w14:paraId="3F3DE386" w14:textId="77777777" w:rsidR="00B7300D" w:rsidRPr="0022476D" w:rsidRDefault="00BD18D7">
      <w:pPr>
        <w:numPr>
          <w:ilvl w:val="4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setAllowFileAccessFromFileURLs</w:t>
      </w:r>
      <w:proofErr w:type="spellEnd"/>
      <w:r w:rsidRPr="0022476D">
        <w:rPr>
          <w:rFonts w:ascii="標楷體" w:hAnsi="標楷體"/>
          <w:szCs w:val="24"/>
        </w:rPr>
        <w:t>(</w:t>
      </w:r>
      <w:proofErr w:type="spellStart"/>
      <w:r w:rsidRPr="0022476D">
        <w:rPr>
          <w:rFonts w:ascii="標楷體" w:hAnsi="標楷體"/>
          <w:szCs w:val="24"/>
        </w:rPr>
        <w:t>boolean</w:t>
      </w:r>
      <w:proofErr w:type="spellEnd"/>
      <w:r w:rsidRPr="0022476D">
        <w:rPr>
          <w:rFonts w:ascii="標楷體" w:hAnsi="標楷體"/>
          <w:szCs w:val="24"/>
        </w:rPr>
        <w:t>)</w:t>
      </w:r>
    </w:p>
    <w:p w14:paraId="444E6BE3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default:</w:t>
      </w:r>
    </w:p>
    <w:p w14:paraId="0F8DC600" w14:textId="77777777" w:rsidR="00B7300D" w:rsidRPr="0022476D" w:rsidRDefault="00BD18D7">
      <w:pPr>
        <w:numPr>
          <w:ilvl w:val="6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 xml:space="preserve">Android 4.0.4 </w:t>
      </w:r>
      <w:proofErr w:type="spellStart"/>
      <w:r w:rsidRPr="0022476D">
        <w:rPr>
          <w:rFonts w:ascii="標楷體" w:hAnsi="標楷體"/>
          <w:szCs w:val="24"/>
        </w:rPr>
        <w:t>以下</w:t>
      </w:r>
      <w:proofErr w:type="spellEnd"/>
      <w:r w:rsidRPr="0022476D">
        <w:rPr>
          <w:rFonts w:ascii="標楷體" w:hAnsi="標楷體"/>
          <w:szCs w:val="24"/>
        </w:rPr>
        <w:t xml:space="preserve"> -&gt; true</w:t>
      </w:r>
    </w:p>
    <w:p w14:paraId="4CF19C01" w14:textId="77777777" w:rsidR="00B7300D" w:rsidRPr="0022476D" w:rsidRDefault="00BD18D7">
      <w:pPr>
        <w:numPr>
          <w:ilvl w:val="6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 xml:space="preserve">Android 4.1 </w:t>
      </w:r>
      <w:proofErr w:type="spellStart"/>
      <w:r w:rsidRPr="0022476D">
        <w:rPr>
          <w:rFonts w:ascii="標楷體" w:hAnsi="標楷體"/>
          <w:szCs w:val="24"/>
        </w:rPr>
        <w:t>以上</w:t>
      </w:r>
      <w:proofErr w:type="spellEnd"/>
      <w:r w:rsidRPr="0022476D">
        <w:rPr>
          <w:rFonts w:ascii="標楷體" w:hAnsi="標楷體"/>
          <w:szCs w:val="24"/>
        </w:rPr>
        <w:t xml:space="preserve"> -&gt; false</w:t>
      </w:r>
    </w:p>
    <w:p w14:paraId="6BFAC06E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szCs w:val="24"/>
        </w:rPr>
        <w:t>功能</w:t>
      </w:r>
      <w:r w:rsidRPr="0022476D">
        <w:rPr>
          <w:rFonts w:ascii="標楷體" w:hAnsi="標楷體"/>
          <w:szCs w:val="24"/>
        </w:rPr>
        <w:t>:</w:t>
      </w:r>
      <w:r w:rsidRPr="0022476D">
        <w:rPr>
          <w:rFonts w:ascii="標楷體" w:hAnsi="標楷體"/>
          <w:szCs w:val="24"/>
        </w:rPr>
        <w:t>設定</w:t>
      </w:r>
      <w:proofErr w:type="gramEnd"/>
      <w:r w:rsidRPr="0022476D">
        <w:rPr>
          <w:rFonts w:ascii="標楷體" w:hAnsi="標楷體"/>
          <w:szCs w:val="24"/>
        </w:rPr>
        <w:t>WebView</w:t>
      </w:r>
      <w:r w:rsidRPr="0022476D">
        <w:rPr>
          <w:rFonts w:ascii="標楷體" w:hAnsi="標楷體"/>
          <w:szCs w:val="24"/>
        </w:rPr>
        <w:t>是否可以透過</w:t>
      </w:r>
      <w:r w:rsidRPr="0022476D">
        <w:rPr>
          <w:rFonts w:ascii="標楷體" w:hAnsi="標楷體"/>
          <w:szCs w:val="24"/>
        </w:rPr>
        <w:t>universal</w:t>
      </w:r>
      <w:proofErr w:type="spellEnd"/>
      <w:r w:rsidRPr="0022476D">
        <w:rPr>
          <w:rFonts w:ascii="標楷體" w:hAnsi="標楷體"/>
          <w:szCs w:val="24"/>
        </w:rPr>
        <w:t xml:space="preserve"> scheme(http, https)</w:t>
      </w:r>
      <w:proofErr w:type="spellStart"/>
      <w:r w:rsidRPr="0022476D">
        <w:rPr>
          <w:rFonts w:ascii="標楷體" w:hAnsi="標楷體"/>
          <w:szCs w:val="24"/>
        </w:rPr>
        <w:t>載入檔案</w:t>
      </w:r>
      <w:proofErr w:type="spellEnd"/>
    </w:p>
    <w:p w14:paraId="0DB535A6" w14:textId="77777777" w:rsidR="00B7300D" w:rsidRPr="0022476D" w:rsidRDefault="00BD18D7">
      <w:pPr>
        <w:numPr>
          <w:ilvl w:val="4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setAllowFileAccessFromFileURLs</w:t>
      </w:r>
      <w:proofErr w:type="spellEnd"/>
      <w:r w:rsidRPr="0022476D">
        <w:rPr>
          <w:rFonts w:ascii="標楷體" w:hAnsi="標楷體"/>
          <w:szCs w:val="24"/>
        </w:rPr>
        <w:t>(</w:t>
      </w:r>
      <w:proofErr w:type="spellStart"/>
      <w:r w:rsidRPr="0022476D">
        <w:rPr>
          <w:rFonts w:ascii="標楷體" w:hAnsi="標楷體"/>
          <w:szCs w:val="24"/>
        </w:rPr>
        <w:t>boolean</w:t>
      </w:r>
      <w:proofErr w:type="spellEnd"/>
      <w:r w:rsidRPr="0022476D">
        <w:rPr>
          <w:rFonts w:ascii="標楷體" w:hAnsi="標楷體"/>
          <w:szCs w:val="24"/>
        </w:rPr>
        <w:t>)</w:t>
      </w:r>
    </w:p>
    <w:p w14:paraId="7BD7D42D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default:</w:t>
      </w:r>
    </w:p>
    <w:p w14:paraId="21F3CF5D" w14:textId="77777777" w:rsidR="00B7300D" w:rsidRPr="0022476D" w:rsidRDefault="00BD18D7">
      <w:pPr>
        <w:numPr>
          <w:ilvl w:val="6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 xml:space="preserve">Android 4.0.4 </w:t>
      </w:r>
      <w:proofErr w:type="spellStart"/>
      <w:r w:rsidRPr="0022476D">
        <w:rPr>
          <w:rFonts w:ascii="標楷體" w:hAnsi="標楷體"/>
          <w:szCs w:val="24"/>
        </w:rPr>
        <w:t>以下</w:t>
      </w:r>
      <w:proofErr w:type="spellEnd"/>
      <w:r w:rsidRPr="0022476D">
        <w:rPr>
          <w:rFonts w:ascii="標楷體" w:hAnsi="標楷體"/>
          <w:szCs w:val="24"/>
        </w:rPr>
        <w:t xml:space="preserve"> -&gt; true</w:t>
      </w:r>
    </w:p>
    <w:p w14:paraId="2166F6EF" w14:textId="77777777" w:rsidR="00B7300D" w:rsidRPr="0022476D" w:rsidRDefault="00BD18D7">
      <w:pPr>
        <w:numPr>
          <w:ilvl w:val="6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 xml:space="preserve">Android 4.1 </w:t>
      </w:r>
      <w:proofErr w:type="spellStart"/>
      <w:r w:rsidRPr="0022476D">
        <w:rPr>
          <w:rFonts w:ascii="標楷體" w:hAnsi="標楷體"/>
          <w:szCs w:val="24"/>
        </w:rPr>
        <w:t>以上</w:t>
      </w:r>
      <w:proofErr w:type="spellEnd"/>
      <w:r w:rsidRPr="0022476D">
        <w:rPr>
          <w:rFonts w:ascii="標楷體" w:hAnsi="標楷體"/>
          <w:szCs w:val="24"/>
        </w:rPr>
        <w:t xml:space="preserve"> -&gt; false</w:t>
      </w:r>
    </w:p>
    <w:p w14:paraId="061BE1A1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szCs w:val="24"/>
        </w:rPr>
        <w:t>功能</w:t>
      </w:r>
      <w:r w:rsidRPr="0022476D">
        <w:rPr>
          <w:rFonts w:ascii="標楷體" w:hAnsi="標楷體"/>
          <w:szCs w:val="24"/>
        </w:rPr>
        <w:t>:</w:t>
      </w:r>
      <w:r w:rsidRPr="0022476D">
        <w:rPr>
          <w:rFonts w:ascii="標楷體" w:hAnsi="標楷體"/>
          <w:szCs w:val="24"/>
        </w:rPr>
        <w:t>設定</w:t>
      </w:r>
      <w:proofErr w:type="gramEnd"/>
      <w:r w:rsidRPr="0022476D">
        <w:rPr>
          <w:rFonts w:ascii="標楷體" w:hAnsi="標楷體"/>
          <w:szCs w:val="24"/>
        </w:rPr>
        <w:t>WebView</w:t>
      </w:r>
      <w:r w:rsidRPr="0022476D">
        <w:rPr>
          <w:rFonts w:ascii="標楷體" w:hAnsi="標楷體"/>
          <w:szCs w:val="24"/>
        </w:rPr>
        <w:t>是否可以透過</w:t>
      </w:r>
      <w:r w:rsidRPr="0022476D">
        <w:rPr>
          <w:rFonts w:ascii="標楷體" w:hAnsi="標楷體"/>
          <w:szCs w:val="24"/>
        </w:rPr>
        <w:t>file</w:t>
      </w:r>
      <w:proofErr w:type="spellEnd"/>
      <w:r w:rsidRPr="0022476D">
        <w:rPr>
          <w:rFonts w:ascii="標楷體" w:hAnsi="標楷體"/>
          <w:szCs w:val="24"/>
        </w:rPr>
        <w:t xml:space="preserve"> URL scheme(file://)</w:t>
      </w:r>
      <w:r w:rsidRPr="0022476D">
        <w:rPr>
          <w:rFonts w:ascii="標楷體" w:hAnsi="標楷體"/>
          <w:szCs w:val="24"/>
        </w:rPr>
        <w:t>載入檔案</w:t>
      </w:r>
    </w:p>
    <w:p w14:paraId="76AB96CE" w14:textId="77777777" w:rsidR="00B7300D" w:rsidRPr="0022476D" w:rsidRDefault="00BD18D7">
      <w:pPr>
        <w:numPr>
          <w:ilvl w:val="4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szCs w:val="24"/>
        </w:rPr>
        <w:lastRenderedPageBreak/>
        <w:t>setAllowFileAccess</w:t>
      </w:r>
      <w:proofErr w:type="spellEnd"/>
      <w:r w:rsidRPr="0022476D">
        <w:rPr>
          <w:rFonts w:ascii="標楷體" w:hAnsi="標楷體"/>
          <w:szCs w:val="24"/>
        </w:rPr>
        <w:t>(</w:t>
      </w:r>
      <w:proofErr w:type="gramEnd"/>
      <w:r w:rsidRPr="0022476D">
        <w:rPr>
          <w:rFonts w:ascii="標楷體" w:hAnsi="標楷體"/>
          <w:szCs w:val="24"/>
        </w:rPr>
        <w:t>)</w:t>
      </w:r>
    </w:p>
    <w:p w14:paraId="2FC55B51" w14:textId="77777777" w:rsidR="00B7300D" w:rsidRPr="0022476D" w:rsidRDefault="00BD18D7">
      <w:pPr>
        <w:numPr>
          <w:ilvl w:val="5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szCs w:val="24"/>
        </w:rPr>
        <w:t>功能</w:t>
      </w:r>
      <w:r w:rsidRPr="0022476D">
        <w:rPr>
          <w:rFonts w:ascii="標楷體" w:hAnsi="標楷體"/>
          <w:szCs w:val="24"/>
        </w:rPr>
        <w:t>:</w:t>
      </w:r>
      <w:r w:rsidRPr="0022476D">
        <w:rPr>
          <w:rFonts w:ascii="標楷體" w:hAnsi="標楷體"/>
          <w:szCs w:val="24"/>
        </w:rPr>
        <w:t>禁止</w:t>
      </w:r>
      <w:proofErr w:type="gramEnd"/>
      <w:r w:rsidRPr="0022476D">
        <w:rPr>
          <w:rFonts w:ascii="標楷體" w:hAnsi="標楷體"/>
          <w:szCs w:val="24"/>
        </w:rPr>
        <w:t>WebView</w:t>
      </w:r>
      <w:r w:rsidRPr="0022476D">
        <w:rPr>
          <w:rFonts w:ascii="標楷體" w:hAnsi="標楷體"/>
          <w:szCs w:val="24"/>
        </w:rPr>
        <w:t>存取</w:t>
      </w:r>
      <w:r w:rsidRPr="0022476D">
        <w:rPr>
          <w:rFonts w:ascii="標楷體" w:hAnsi="標楷體"/>
          <w:szCs w:val="24"/>
        </w:rPr>
        <w:t>file</w:t>
      </w:r>
      <w:proofErr w:type="spellEnd"/>
      <w:r w:rsidRPr="0022476D">
        <w:rPr>
          <w:rFonts w:ascii="標楷體" w:hAnsi="標楷體"/>
          <w:szCs w:val="24"/>
        </w:rPr>
        <w:t xml:space="preserve"> system(app </w:t>
      </w:r>
      <w:proofErr w:type="spellStart"/>
      <w:r w:rsidRPr="0022476D">
        <w:rPr>
          <w:rFonts w:ascii="標楷體" w:hAnsi="標楷體"/>
          <w:szCs w:val="24"/>
        </w:rPr>
        <w:t>外部檔案</w:t>
      </w:r>
      <w:proofErr w:type="spellEnd"/>
      <w:r w:rsidRPr="0022476D">
        <w:rPr>
          <w:rFonts w:ascii="標楷體" w:hAnsi="標楷體"/>
          <w:szCs w:val="24"/>
        </w:rPr>
        <w:t>)</w:t>
      </w:r>
      <w:r w:rsidRPr="0022476D">
        <w:rPr>
          <w:rFonts w:ascii="標楷體" w:hAnsi="標楷體"/>
          <w:szCs w:val="24"/>
        </w:rPr>
        <w:t>，</w:t>
      </w:r>
      <w:proofErr w:type="spellStart"/>
      <w:r w:rsidRPr="0022476D">
        <w:rPr>
          <w:rFonts w:ascii="標楷體" w:hAnsi="標楷體"/>
          <w:szCs w:val="24"/>
        </w:rPr>
        <w:t>但不包含</w:t>
      </w:r>
      <w:r w:rsidRPr="0022476D">
        <w:rPr>
          <w:rFonts w:ascii="標楷體" w:hAnsi="標楷體"/>
          <w:szCs w:val="24"/>
        </w:rPr>
        <w:t>file</w:t>
      </w:r>
      <w:proofErr w:type="spellEnd"/>
      <w:r w:rsidRPr="0022476D">
        <w:rPr>
          <w:rFonts w:ascii="標楷體" w:hAnsi="標楷體"/>
          <w:szCs w:val="24"/>
        </w:rPr>
        <w:t xml:space="preserve"> of app in assets and resources</w:t>
      </w:r>
    </w:p>
    <w:p w14:paraId="414CFD48" w14:textId="77777777" w:rsidR="00B7300D" w:rsidRPr="0022476D" w:rsidRDefault="00BD18D7" w:rsidP="00BD18D7">
      <w:pPr>
        <w:pStyle w:val="5"/>
        <w:numPr>
          <w:ilvl w:val="0"/>
          <w:numId w:val="22"/>
        </w:numPr>
        <w:ind w:leftChars="0"/>
      </w:pPr>
      <w:proofErr w:type="spellStart"/>
      <w:r w:rsidRPr="0022476D">
        <w:t>攻擊向量演示</w:t>
      </w:r>
      <w:proofErr w:type="spellEnd"/>
    </w:p>
    <w:p w14:paraId="419D783E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實驗環境</w:t>
      </w:r>
      <w:proofErr w:type="spellEnd"/>
      <w:r w:rsidRPr="0022476D">
        <w:rPr>
          <w:rFonts w:ascii="標楷體" w:hAnsi="標楷體"/>
          <w:szCs w:val="24"/>
        </w:rPr>
        <w:t>:</w:t>
      </w:r>
    </w:p>
    <w:p w14:paraId="511AA822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A</w:t>
      </w:r>
      <w:r w:rsidRPr="0022476D">
        <w:rPr>
          <w:rFonts w:ascii="標楷體" w:hAnsi="標楷體"/>
          <w:szCs w:val="24"/>
        </w:rPr>
        <w:t>ndroid Virtual Device</w:t>
      </w:r>
    </w:p>
    <w:p w14:paraId="06B0F061" w14:textId="4AF55899" w:rsidR="00B7300D" w:rsidRPr="0022476D" w:rsidRDefault="00211BA0">
      <w:pPr>
        <w:numPr>
          <w:ilvl w:val="2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V</w:t>
      </w:r>
      <w:r w:rsidR="00BD18D7" w:rsidRPr="0022476D">
        <w:rPr>
          <w:rFonts w:ascii="標楷體" w:hAnsi="標楷體"/>
          <w:szCs w:val="24"/>
        </w:rPr>
        <w:t xml:space="preserve">ulnerable </w:t>
      </w:r>
      <w:proofErr w:type="spellStart"/>
      <w:r w:rsidR="00BD18D7" w:rsidRPr="0022476D">
        <w:rPr>
          <w:rFonts w:ascii="標楷體" w:hAnsi="標楷體"/>
          <w:szCs w:val="24"/>
        </w:rPr>
        <w:t>app:</w:t>
      </w:r>
      <w:hyperlink r:id="rId9" w:history="1">
        <w:r w:rsidR="00BD18D7" w:rsidRPr="0022476D">
          <w:rPr>
            <w:rStyle w:val="a3"/>
            <w:rFonts w:ascii="標楷體" w:hAnsi="標楷體"/>
            <w:szCs w:val="24"/>
          </w:rPr>
          <w:t>Vulnerable</w:t>
        </w:r>
        <w:proofErr w:type="spellEnd"/>
        <w:r w:rsidR="00BD18D7" w:rsidRPr="0022476D">
          <w:rPr>
            <w:rStyle w:val="a3"/>
            <w:rFonts w:ascii="標楷體" w:hAnsi="標楷體"/>
            <w:szCs w:val="24"/>
          </w:rPr>
          <w:t xml:space="preserve"> WebView</w:t>
        </w:r>
      </w:hyperlink>
    </w:p>
    <w:p w14:paraId="4D026C6A" w14:textId="69D35454" w:rsidR="00B7300D" w:rsidRPr="0022476D" w:rsidRDefault="00211BA0">
      <w:pPr>
        <w:numPr>
          <w:ilvl w:val="2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M</w:t>
      </w:r>
      <w:r w:rsidR="00BD18D7" w:rsidRPr="0022476D">
        <w:rPr>
          <w:rFonts w:ascii="標楷體" w:hAnsi="標楷體"/>
          <w:szCs w:val="24"/>
        </w:rPr>
        <w:t>alicious app</w:t>
      </w:r>
    </w:p>
    <w:p w14:paraId="7105FAAB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觀察</w:t>
      </w:r>
      <w:proofErr w:type="spellEnd"/>
      <w:r w:rsidRPr="0022476D">
        <w:rPr>
          <w:rFonts w:ascii="標楷體" w:hAnsi="標楷體"/>
          <w:szCs w:val="24"/>
        </w:rPr>
        <w:t>:</w:t>
      </w:r>
    </w:p>
    <w:p w14:paraId="0D6E5C00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>AndroidManifest.xml</w:t>
      </w:r>
    </w:p>
    <w:p w14:paraId="5DCC1270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RegistrationWebView.activtiy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設置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proofErr w:type="gramStart"/>
      <w:r w:rsidRPr="0022476D">
        <w:rPr>
          <w:rFonts w:ascii="標楷體" w:hAnsi="標楷體"/>
          <w:szCs w:val="24"/>
        </w:rPr>
        <w:t>android:exported</w:t>
      </w:r>
      <w:proofErr w:type="spellEnd"/>
      <w:proofErr w:type="gramEnd"/>
      <w:r w:rsidRPr="0022476D">
        <w:rPr>
          <w:rFonts w:ascii="標楷體" w:hAnsi="標楷體"/>
          <w:szCs w:val="24"/>
        </w:rPr>
        <w:t>=true</w:t>
      </w:r>
    </w:p>
    <w:p w14:paraId="78EC337E" w14:textId="6B570C8E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-&gt;</w:t>
      </w:r>
      <w:r w:rsidRPr="0022476D">
        <w:rPr>
          <w:rFonts w:ascii="標楷體" w:hAnsi="標楷體"/>
          <w:szCs w:val="24"/>
          <w:lang w:eastAsia="zh-TW"/>
        </w:rPr>
        <w:t>可以由別的</w:t>
      </w:r>
      <w:r w:rsidRPr="0022476D">
        <w:rPr>
          <w:rFonts w:ascii="標楷體" w:hAnsi="標楷體"/>
          <w:szCs w:val="24"/>
          <w:lang w:eastAsia="zh-TW"/>
        </w:rPr>
        <w:t xml:space="preserve"> app </w:t>
      </w:r>
      <w:r w:rsidRPr="0022476D">
        <w:rPr>
          <w:rFonts w:ascii="標楷體" w:hAnsi="標楷體"/>
          <w:szCs w:val="24"/>
          <w:lang w:eastAsia="zh-TW"/>
        </w:rPr>
        <w:t>開啟這個頁面</w:t>
      </w:r>
    </w:p>
    <w:p w14:paraId="05898EF6" w14:textId="49355797" w:rsidR="00211BA0" w:rsidRPr="0022476D" w:rsidRDefault="00211BA0" w:rsidP="00211BA0">
      <w:pPr>
        <w:rPr>
          <w:rFonts w:ascii="標楷體" w:hAnsi="標楷體" w:hint="eastAsia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drawing>
          <wp:inline distT="0" distB="0" distL="0" distR="0" wp14:anchorId="1E6E1818" wp14:editId="60B3CBE2">
            <wp:extent cx="5486400" cy="30460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5CB1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RegistrationWebView.activtiy</w:t>
      </w:r>
      <w:proofErr w:type="spellEnd"/>
    </w:p>
    <w:p w14:paraId="0F70A5C8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有使</w:t>
      </w:r>
      <w:r w:rsidRPr="0022476D">
        <w:rPr>
          <w:rFonts w:ascii="標楷體" w:hAnsi="標楷體"/>
          <w:szCs w:val="24"/>
        </w:rPr>
        <w:t>用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webview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功能</w:t>
      </w:r>
      <w:proofErr w:type="spellEnd"/>
    </w:p>
    <w:p w14:paraId="6F9494F6" w14:textId="6CA17EBB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webview</w:t>
      </w:r>
      <w:r w:rsidRPr="0022476D">
        <w:rPr>
          <w:rFonts w:ascii="標楷體" w:hAnsi="標楷體"/>
          <w:szCs w:val="24"/>
        </w:rPr>
        <w:t>載入的</w:t>
      </w:r>
      <w:proofErr w:type="gramStart"/>
      <w:r w:rsidRPr="0022476D">
        <w:rPr>
          <w:rFonts w:ascii="標楷體" w:hAnsi="標楷體"/>
          <w:szCs w:val="24"/>
        </w:rPr>
        <w:t>URL</w:t>
      </w:r>
      <w:proofErr w:type="spellEnd"/>
      <w:r w:rsidRPr="0022476D">
        <w:rPr>
          <w:rFonts w:ascii="標楷體" w:hAnsi="標楷體"/>
          <w:szCs w:val="24"/>
        </w:rPr>
        <w:t>(</w:t>
      </w:r>
      <w:proofErr w:type="spellStart"/>
      <w:proofErr w:type="gramEnd"/>
      <w:r w:rsidRPr="0022476D">
        <w:rPr>
          <w:rFonts w:ascii="標楷體" w:hAnsi="標楷體"/>
          <w:szCs w:val="24"/>
        </w:rPr>
        <w:t>reg_url</w:t>
      </w:r>
      <w:proofErr w:type="spellEnd"/>
      <w:r w:rsidRPr="0022476D">
        <w:rPr>
          <w:rFonts w:ascii="標楷體" w:hAnsi="標楷體"/>
          <w:szCs w:val="24"/>
        </w:rPr>
        <w:t>)</w:t>
      </w:r>
      <w:proofErr w:type="spellStart"/>
      <w:r w:rsidRPr="0022476D">
        <w:rPr>
          <w:rFonts w:ascii="標楷體" w:hAnsi="標楷體"/>
          <w:szCs w:val="24"/>
        </w:rPr>
        <w:t>是藉由</w:t>
      </w:r>
      <w:r w:rsidRPr="0022476D">
        <w:rPr>
          <w:rFonts w:ascii="標楷體" w:hAnsi="標楷體"/>
          <w:szCs w:val="24"/>
        </w:rPr>
        <w:t>IPC</w:t>
      </w:r>
      <w:r w:rsidRPr="0022476D">
        <w:rPr>
          <w:rFonts w:ascii="標楷體" w:hAnsi="標楷體"/>
          <w:szCs w:val="24"/>
        </w:rPr>
        <w:t>機制傳輸到</w:t>
      </w:r>
      <w:r w:rsidRPr="0022476D">
        <w:rPr>
          <w:rFonts w:ascii="標楷體" w:hAnsi="標楷體"/>
          <w:szCs w:val="24"/>
        </w:rPr>
        <w:t>RegistrationWebView</w:t>
      </w:r>
      <w:proofErr w:type="spellEnd"/>
      <w:r w:rsidRPr="0022476D">
        <w:rPr>
          <w:rFonts w:ascii="標楷體" w:hAnsi="標楷體"/>
          <w:szCs w:val="24"/>
        </w:rPr>
        <w:t xml:space="preserve"> -&gt; </w:t>
      </w:r>
      <w:proofErr w:type="spellStart"/>
      <w:r w:rsidRPr="0022476D">
        <w:rPr>
          <w:rFonts w:ascii="標楷體" w:hAnsi="標楷體"/>
          <w:szCs w:val="24"/>
        </w:rPr>
        <w:t>可以被控制</w:t>
      </w:r>
      <w:proofErr w:type="spellEnd"/>
    </w:p>
    <w:p w14:paraId="0A87BFC7" w14:textId="0C326E06" w:rsidR="00211BA0" w:rsidRPr="0022476D" w:rsidRDefault="00211BA0" w:rsidP="00211BA0">
      <w:p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lastRenderedPageBreak/>
        <w:drawing>
          <wp:inline distT="0" distB="0" distL="0" distR="0" wp14:anchorId="05B387DE" wp14:editId="64BC2544">
            <wp:extent cx="5486400" cy="45681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A11F" w14:textId="77777777" w:rsidR="00B7300D" w:rsidRPr="00D5365C" w:rsidRDefault="00BD18D7" w:rsidP="00D5365C">
      <w:pPr>
        <w:rPr>
          <w:rFonts w:ascii="標楷體" w:hAnsi="標楷體"/>
          <w:szCs w:val="24"/>
        </w:rPr>
      </w:pPr>
      <w:proofErr w:type="spellStart"/>
      <w:r w:rsidRPr="00D5365C">
        <w:rPr>
          <w:rFonts w:ascii="標楷體" w:hAnsi="標楷體"/>
          <w:szCs w:val="24"/>
        </w:rPr>
        <w:t>攻擊情境</w:t>
      </w:r>
      <w:proofErr w:type="spellEnd"/>
      <w:r w:rsidRPr="00D5365C">
        <w:rPr>
          <w:rFonts w:ascii="標楷體" w:hAnsi="標楷體"/>
          <w:szCs w:val="24"/>
        </w:rPr>
        <w:t>:</w:t>
      </w:r>
    </w:p>
    <w:p w14:paraId="1BE8F090" w14:textId="42FC4F5F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r w:rsidRPr="0022476D">
        <w:rPr>
          <w:rFonts w:ascii="標楷體" w:hAnsi="標楷體"/>
          <w:szCs w:val="24"/>
        </w:rPr>
        <w:t xml:space="preserve">Malicious app </w:t>
      </w:r>
      <w:proofErr w:type="spellStart"/>
      <w:r w:rsidRPr="0022476D">
        <w:rPr>
          <w:rFonts w:ascii="標楷體" w:hAnsi="標楷體"/>
          <w:szCs w:val="24"/>
        </w:rPr>
        <w:t>開啟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r w:rsidR="00211BA0" w:rsidRPr="0022476D">
        <w:rPr>
          <w:rFonts w:ascii="標楷體" w:hAnsi="標楷體"/>
          <w:szCs w:val="24"/>
        </w:rPr>
        <w:t>V</w:t>
      </w:r>
      <w:r w:rsidRPr="0022476D">
        <w:rPr>
          <w:rFonts w:ascii="標楷體" w:hAnsi="標楷體"/>
          <w:szCs w:val="24"/>
        </w:rPr>
        <w:t xml:space="preserve">ulnerable app </w:t>
      </w:r>
      <w:r w:rsidRPr="0022476D">
        <w:rPr>
          <w:rFonts w:ascii="標楷體" w:hAnsi="標楷體"/>
          <w:szCs w:val="24"/>
        </w:rPr>
        <w:t>的</w:t>
      </w:r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RegistrationWebView</w:t>
      </w:r>
      <w:r w:rsidRPr="0022476D">
        <w:rPr>
          <w:rFonts w:ascii="標楷體" w:hAnsi="標楷體"/>
          <w:szCs w:val="24"/>
        </w:rPr>
        <w:t>，同時傳送</w:t>
      </w:r>
      <w:r w:rsidRPr="0022476D">
        <w:rPr>
          <w:rFonts w:ascii="標楷體" w:hAnsi="標楷體"/>
          <w:szCs w:val="24"/>
        </w:rPr>
        <w:t>payload.html</w:t>
      </w:r>
      <w:r w:rsidRPr="0022476D">
        <w:rPr>
          <w:rFonts w:ascii="標楷體" w:hAnsi="標楷體"/>
          <w:szCs w:val="24"/>
        </w:rPr>
        <w:t>的</w:t>
      </w:r>
      <w:r w:rsidRPr="0022476D">
        <w:rPr>
          <w:rFonts w:ascii="標楷體" w:hAnsi="標楷體"/>
          <w:szCs w:val="24"/>
        </w:rPr>
        <w:t>URL</w:t>
      </w:r>
      <w:proofErr w:type="spellEnd"/>
    </w:p>
    <w:p w14:paraId="52619708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RegistrationWebView</w:t>
      </w:r>
      <w:proofErr w:type="spellEnd"/>
      <w:r w:rsidRPr="0022476D">
        <w:rPr>
          <w:rFonts w:ascii="標楷體" w:hAnsi="標楷體"/>
          <w:szCs w:val="24"/>
        </w:rPr>
        <w:t xml:space="preserve"> </w:t>
      </w:r>
      <w:proofErr w:type="spellStart"/>
      <w:r w:rsidRPr="0022476D">
        <w:rPr>
          <w:rFonts w:ascii="標楷體" w:hAnsi="標楷體"/>
          <w:szCs w:val="24"/>
        </w:rPr>
        <w:t>載入</w:t>
      </w:r>
      <w:r w:rsidRPr="0022476D">
        <w:rPr>
          <w:rFonts w:ascii="標楷體" w:hAnsi="標楷體"/>
          <w:szCs w:val="24"/>
        </w:rPr>
        <w:t>payload.html</w:t>
      </w:r>
      <w:r w:rsidRPr="0022476D">
        <w:rPr>
          <w:rFonts w:ascii="標楷體" w:hAnsi="標楷體"/>
          <w:szCs w:val="24"/>
        </w:rPr>
        <w:t>頁面</w:t>
      </w:r>
      <w:proofErr w:type="spellEnd"/>
    </w:p>
    <w:p w14:paraId="04EBFC21" w14:textId="6F70295A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payload.html</w:t>
      </w:r>
      <w:r w:rsidRPr="0022476D">
        <w:rPr>
          <w:rFonts w:ascii="標楷體" w:hAnsi="標楷體"/>
          <w:szCs w:val="24"/>
        </w:rPr>
        <w:t>讀取</w:t>
      </w:r>
      <w:r w:rsidRPr="0022476D">
        <w:rPr>
          <w:rFonts w:ascii="標楷體" w:hAnsi="標楷體"/>
          <w:szCs w:val="24"/>
        </w:rPr>
        <w:t>vulnerable</w:t>
      </w:r>
      <w:proofErr w:type="spellEnd"/>
      <w:r w:rsidRPr="0022476D">
        <w:rPr>
          <w:rFonts w:ascii="標楷體" w:hAnsi="標楷體"/>
          <w:szCs w:val="24"/>
        </w:rPr>
        <w:t xml:space="preserve"> app </w:t>
      </w:r>
      <w:r w:rsidRPr="0022476D">
        <w:rPr>
          <w:rFonts w:ascii="標楷體" w:hAnsi="標楷體"/>
          <w:szCs w:val="24"/>
        </w:rPr>
        <w:t>內部的檔案，並傳送給</w:t>
      </w:r>
      <w:r w:rsidRPr="0022476D">
        <w:rPr>
          <w:rFonts w:ascii="標楷體" w:hAnsi="標楷體"/>
          <w:szCs w:val="24"/>
        </w:rPr>
        <w:t xml:space="preserve">c2 </w:t>
      </w:r>
      <w:proofErr w:type="gramStart"/>
      <w:r w:rsidRPr="0022476D">
        <w:rPr>
          <w:rFonts w:ascii="標楷體" w:hAnsi="標楷體"/>
          <w:szCs w:val="24"/>
        </w:rPr>
        <w:t>server(</w:t>
      </w:r>
      <w:proofErr w:type="gramEnd"/>
      <w:r w:rsidRPr="0022476D">
        <w:rPr>
          <w:rFonts w:ascii="標楷體" w:hAnsi="標楷體"/>
          <w:szCs w:val="24"/>
        </w:rPr>
        <w:t>Command and Control Server)</w:t>
      </w:r>
    </w:p>
    <w:p w14:paraId="6C3438E1" w14:textId="0A0F860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駭客得到機敏資訊</w:t>
      </w:r>
    </w:p>
    <w:p w14:paraId="2A77071A" w14:textId="525EB6CB" w:rsidR="00B7300D" w:rsidRPr="0022476D" w:rsidRDefault="00BD18D7" w:rsidP="00BD18D7">
      <w:pPr>
        <w:pStyle w:val="5"/>
        <w:numPr>
          <w:ilvl w:val="0"/>
          <w:numId w:val="22"/>
        </w:numPr>
        <w:ind w:leftChars="0"/>
      </w:pPr>
      <w:proofErr w:type="spellStart"/>
      <w:r w:rsidRPr="0022476D">
        <w:t>檢測實作</w:t>
      </w:r>
      <w:proofErr w:type="spellEnd"/>
    </w:p>
    <w:p w14:paraId="3358318F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proofErr w:type="gramStart"/>
      <w:r w:rsidRPr="0022476D">
        <w:rPr>
          <w:rFonts w:ascii="標楷體" w:hAnsi="標楷體"/>
          <w:szCs w:val="24"/>
        </w:rPr>
        <w:t>測試項目名稱</w:t>
      </w:r>
      <w:r w:rsidRPr="0022476D">
        <w:rPr>
          <w:rFonts w:ascii="標楷體" w:hAnsi="標楷體"/>
          <w:szCs w:val="24"/>
        </w:rPr>
        <w:t>:Testing</w:t>
      </w:r>
      <w:proofErr w:type="spellEnd"/>
      <w:proofErr w:type="gramEnd"/>
      <w:r w:rsidRPr="0022476D">
        <w:rPr>
          <w:rFonts w:ascii="標楷體" w:hAnsi="標楷體"/>
          <w:szCs w:val="24"/>
        </w:rPr>
        <w:t xml:space="preserve"> WebView Protocol Handlers</w:t>
      </w:r>
    </w:p>
    <w:p w14:paraId="59720EDE" w14:textId="77777777" w:rsidR="00B7300D" w:rsidRPr="0022476D" w:rsidRDefault="00BD18D7">
      <w:pPr>
        <w:numPr>
          <w:ilvl w:val="0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內容</w:t>
      </w:r>
      <w:proofErr w:type="spellEnd"/>
      <w:r w:rsidRPr="0022476D">
        <w:rPr>
          <w:rFonts w:ascii="標楷體" w:hAnsi="標楷體"/>
          <w:szCs w:val="24"/>
        </w:rPr>
        <w:t>:</w:t>
      </w:r>
    </w:p>
    <w:p w14:paraId="07B14546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檢查是否有使用</w:t>
      </w:r>
      <w:r w:rsidRPr="0022476D">
        <w:rPr>
          <w:rFonts w:ascii="標楷體" w:hAnsi="標楷體"/>
          <w:szCs w:val="24"/>
        </w:rPr>
        <w:t>WebView</w:t>
      </w:r>
      <w:proofErr w:type="spellEnd"/>
    </w:p>
    <w:p w14:paraId="36BB541D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評估</w:t>
      </w:r>
      <w:r w:rsidRPr="0022476D">
        <w:rPr>
          <w:rFonts w:ascii="標楷體" w:hAnsi="標楷體"/>
          <w:szCs w:val="24"/>
          <w:lang w:eastAsia="zh-TW"/>
        </w:rPr>
        <w:t>WebView</w:t>
      </w:r>
      <w:r w:rsidRPr="0022476D">
        <w:rPr>
          <w:rFonts w:ascii="標楷體" w:hAnsi="標楷體"/>
          <w:szCs w:val="24"/>
          <w:lang w:eastAsia="zh-TW"/>
        </w:rPr>
        <w:t>是否有存取遠端或本地資源的需求</w:t>
      </w:r>
    </w:p>
    <w:p w14:paraId="4B96B387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如果有需要，確認是否符合最佳實踐</w:t>
      </w:r>
    </w:p>
    <w:p w14:paraId="6F721775" w14:textId="77777777" w:rsidR="00B7300D" w:rsidRPr="0022476D" w:rsidRDefault="00BD18D7">
      <w:pPr>
        <w:numPr>
          <w:ilvl w:val="1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最佳實踐</w:t>
      </w:r>
      <w:proofErr w:type="spellEnd"/>
    </w:p>
    <w:p w14:paraId="06FAE668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proofErr w:type="spellStart"/>
      <w:r w:rsidRPr="0022476D">
        <w:rPr>
          <w:rFonts w:ascii="標楷體" w:hAnsi="標楷體"/>
          <w:szCs w:val="24"/>
          <w:lang w:eastAsia="zh-TW"/>
        </w:rPr>
        <w:t>webview</w:t>
      </w:r>
      <w:proofErr w:type="spellEnd"/>
      <w:r w:rsidRPr="0022476D">
        <w:rPr>
          <w:rFonts w:ascii="標楷體" w:hAnsi="標楷體"/>
          <w:szCs w:val="24"/>
          <w:lang w:eastAsia="zh-TW"/>
        </w:rPr>
        <w:t>會使用到的</w:t>
      </w:r>
      <w:r w:rsidRPr="0022476D">
        <w:rPr>
          <w:rFonts w:ascii="標楷體" w:hAnsi="標楷體"/>
          <w:szCs w:val="24"/>
          <w:lang w:eastAsia="zh-TW"/>
        </w:rPr>
        <w:t>HTML</w:t>
      </w:r>
      <w:r w:rsidRPr="0022476D">
        <w:rPr>
          <w:rFonts w:ascii="標楷體" w:hAnsi="標楷體"/>
          <w:szCs w:val="24"/>
          <w:lang w:eastAsia="zh-TW"/>
        </w:rPr>
        <w:t>頁面，需要放在</w:t>
      </w:r>
      <w:r w:rsidRPr="0022476D">
        <w:rPr>
          <w:rFonts w:ascii="標楷體" w:hAnsi="標楷體"/>
          <w:szCs w:val="24"/>
          <w:lang w:eastAsia="zh-TW"/>
        </w:rPr>
        <w:t>app</w:t>
      </w:r>
      <w:r w:rsidRPr="0022476D">
        <w:rPr>
          <w:rFonts w:ascii="標楷體" w:hAnsi="標楷體"/>
          <w:szCs w:val="24"/>
          <w:lang w:eastAsia="zh-TW"/>
        </w:rPr>
        <w:t>中的儲存空間，不能放在外部儲存空間，以避免被加入惡意程式片段</w:t>
      </w:r>
    </w:p>
    <w:p w14:paraId="6265E3D8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lastRenderedPageBreak/>
        <w:t>必須確保載入的</w:t>
      </w:r>
      <w:r w:rsidRPr="0022476D">
        <w:rPr>
          <w:rFonts w:ascii="標楷體" w:hAnsi="標楷體"/>
          <w:szCs w:val="24"/>
          <w:lang w:eastAsia="zh-TW"/>
        </w:rPr>
        <w:t>URL</w:t>
      </w:r>
      <w:r w:rsidRPr="0022476D">
        <w:rPr>
          <w:rFonts w:ascii="標楷體" w:hAnsi="標楷體"/>
          <w:szCs w:val="24"/>
          <w:lang w:eastAsia="zh-TW"/>
        </w:rPr>
        <w:t>沒有機會被更改</w:t>
      </w:r>
    </w:p>
    <w:p w14:paraId="79E2BAEB" w14:textId="77777777" w:rsidR="00B7300D" w:rsidRPr="0022476D" w:rsidRDefault="00BD18D7">
      <w:pPr>
        <w:numPr>
          <w:ilvl w:val="2"/>
          <w:numId w:val="1"/>
        </w:num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/>
          <w:szCs w:val="24"/>
          <w:lang w:eastAsia="zh-TW"/>
        </w:rPr>
        <w:t>創建白名單</w:t>
      </w:r>
      <w:r w:rsidRPr="0022476D">
        <w:rPr>
          <w:rFonts w:ascii="標楷體" w:hAnsi="標楷體"/>
          <w:szCs w:val="24"/>
          <w:lang w:eastAsia="zh-TW"/>
        </w:rPr>
        <w:t>(</w:t>
      </w:r>
      <w:r w:rsidRPr="0022476D">
        <w:rPr>
          <w:rFonts w:ascii="標楷體" w:hAnsi="標楷體"/>
          <w:szCs w:val="24"/>
          <w:lang w:eastAsia="zh-TW"/>
        </w:rPr>
        <w:t>可以被</w:t>
      </w:r>
      <w:r w:rsidRPr="0022476D">
        <w:rPr>
          <w:rFonts w:ascii="標楷體" w:hAnsi="標楷體"/>
          <w:szCs w:val="24"/>
          <w:lang w:eastAsia="zh-TW"/>
        </w:rPr>
        <w:t>載入的網頁</w:t>
      </w:r>
      <w:r w:rsidRPr="0022476D">
        <w:rPr>
          <w:rFonts w:ascii="標楷體" w:hAnsi="標楷體"/>
          <w:szCs w:val="24"/>
          <w:lang w:eastAsia="zh-TW"/>
        </w:rPr>
        <w:t>)</w:t>
      </w:r>
      <w:r w:rsidRPr="0022476D">
        <w:rPr>
          <w:rFonts w:ascii="標楷體" w:hAnsi="標楷體"/>
          <w:szCs w:val="24"/>
          <w:lang w:eastAsia="zh-TW"/>
        </w:rPr>
        <w:t>，並在載入</w:t>
      </w:r>
      <w:r w:rsidRPr="0022476D">
        <w:rPr>
          <w:rFonts w:ascii="標楷體" w:hAnsi="標楷體"/>
          <w:szCs w:val="24"/>
          <w:lang w:eastAsia="zh-TW"/>
        </w:rPr>
        <w:t>URL</w:t>
      </w:r>
      <w:r w:rsidRPr="0022476D">
        <w:rPr>
          <w:rFonts w:ascii="標楷體" w:hAnsi="標楷體"/>
          <w:szCs w:val="24"/>
          <w:lang w:eastAsia="zh-TW"/>
        </w:rPr>
        <w:t>時進行檢查</w:t>
      </w:r>
    </w:p>
    <w:p w14:paraId="0F7C12AB" w14:textId="213735B1" w:rsidR="0022476D" w:rsidRPr="0022476D" w:rsidRDefault="00BD18D7" w:rsidP="0022476D">
      <w:pPr>
        <w:numPr>
          <w:ilvl w:val="2"/>
          <w:numId w:val="1"/>
        </w:numPr>
        <w:rPr>
          <w:rFonts w:ascii="標楷體" w:hAnsi="標楷體"/>
          <w:szCs w:val="24"/>
        </w:rPr>
      </w:pPr>
      <w:proofErr w:type="spellStart"/>
      <w:r w:rsidRPr="0022476D">
        <w:rPr>
          <w:rFonts w:ascii="標楷體" w:hAnsi="標楷體"/>
          <w:szCs w:val="24"/>
        </w:rPr>
        <w:t>每當</w:t>
      </w:r>
      <w:r w:rsidRPr="0022476D">
        <w:rPr>
          <w:rFonts w:ascii="標楷體" w:hAnsi="標楷體"/>
          <w:szCs w:val="24"/>
        </w:rPr>
        <w:t>app</w:t>
      </w:r>
      <w:r w:rsidRPr="0022476D">
        <w:rPr>
          <w:rFonts w:ascii="標楷體" w:hAnsi="標楷體"/>
          <w:szCs w:val="24"/>
        </w:rPr>
        <w:t>開啟時，確認要載入的</w:t>
      </w:r>
      <w:proofErr w:type="spellEnd"/>
      <w:r w:rsidRPr="0022476D">
        <w:rPr>
          <w:rFonts w:ascii="標楷體" w:hAnsi="標楷體"/>
          <w:szCs w:val="24"/>
        </w:rPr>
        <w:t xml:space="preserve"> HTML/</w:t>
      </w:r>
      <w:proofErr w:type="spellStart"/>
      <w:r w:rsidRPr="0022476D">
        <w:rPr>
          <w:rFonts w:ascii="標楷體" w:hAnsi="標楷體"/>
          <w:szCs w:val="24"/>
        </w:rPr>
        <w:t>Javascript</w:t>
      </w:r>
      <w:proofErr w:type="spellEnd"/>
      <w:r w:rsidRPr="0022476D">
        <w:rPr>
          <w:rFonts w:ascii="標楷體" w:hAnsi="標楷體"/>
          <w:szCs w:val="24"/>
        </w:rPr>
        <w:t xml:space="preserve"> file </w:t>
      </w:r>
      <w:proofErr w:type="spellStart"/>
      <w:r w:rsidRPr="0022476D">
        <w:rPr>
          <w:rFonts w:ascii="標楷體" w:hAnsi="標楷體"/>
          <w:szCs w:val="24"/>
        </w:rPr>
        <w:t>沒有被修改</w:t>
      </w:r>
      <w:proofErr w:type="spellEnd"/>
    </w:p>
    <w:p w14:paraId="39A03C91" w14:textId="77777777" w:rsidR="0022476D" w:rsidRPr="0022476D" w:rsidRDefault="0022476D" w:rsidP="0022476D">
      <w:pPr>
        <w:pStyle w:val="FencedCodejava"/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proofErr w:type="spellStart"/>
      <w:r w:rsidRPr="0022476D">
        <w:rPr>
          <w:rFonts w:ascii="標楷體" w:eastAsia="標楷體" w:hAnsi="標楷體"/>
          <w:sz w:val="24"/>
          <w:szCs w:val="24"/>
        </w:rPr>
        <w:t>webView.getSettings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(</w:t>
      </w:r>
      <w:proofErr w:type="gramStart"/>
      <w:r w:rsidRPr="0022476D">
        <w:rPr>
          <w:rFonts w:ascii="標楷體" w:eastAsia="標楷體" w:hAnsi="標楷體"/>
          <w:sz w:val="24"/>
          <w:szCs w:val="24"/>
        </w:rPr>
        <w:t>).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setAllowFileAccess</w:t>
      </w:r>
      <w:proofErr w:type="spellEnd"/>
      <w:proofErr w:type="gramEnd"/>
      <w:r w:rsidRPr="0022476D">
        <w:rPr>
          <w:rFonts w:ascii="標楷體" w:eastAsia="標楷體" w:hAnsi="標楷體"/>
          <w:sz w:val="24"/>
          <w:szCs w:val="24"/>
        </w:rPr>
        <w:t>(false);</w:t>
      </w:r>
      <w:r w:rsidRPr="0022476D">
        <w:rPr>
          <w:rFonts w:ascii="標楷體" w:eastAsia="標楷體" w:hAnsi="標楷體"/>
          <w:sz w:val="24"/>
          <w:szCs w:val="24"/>
        </w:rPr>
        <w:br/>
      </w:r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webView.getSettings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().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setAllowFileAccessFromFileURLs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(false);</w:t>
      </w:r>
      <w:r w:rsidRPr="0022476D">
        <w:rPr>
          <w:rFonts w:ascii="標楷體" w:eastAsia="標楷體" w:hAnsi="標楷體"/>
          <w:sz w:val="24"/>
          <w:szCs w:val="24"/>
        </w:rPr>
        <w:br/>
      </w:r>
      <w:r w:rsidRPr="0022476D">
        <w:rPr>
          <w:rFonts w:ascii="標楷體" w:eastAsia="標楷體" w:hAnsi="標楷體"/>
          <w:sz w:val="24"/>
          <w:szCs w:val="24"/>
        </w:rPr>
        <w:br/>
        <w:t>webView.getSettings().setAllowUniversalAccessFromFileURLs(false);</w:t>
      </w:r>
      <w:r w:rsidRPr="0022476D">
        <w:rPr>
          <w:rFonts w:ascii="標楷體" w:eastAsia="標楷體" w:hAnsi="標楷體"/>
          <w:sz w:val="24"/>
          <w:szCs w:val="24"/>
        </w:rPr>
        <w:br/>
      </w:r>
      <w:r w:rsidRPr="0022476D">
        <w:rPr>
          <w:rFonts w:ascii="標楷體" w:eastAsia="標楷體" w:hAnsi="標楷體"/>
          <w:sz w:val="24"/>
          <w:szCs w:val="24"/>
        </w:rPr>
        <w:br/>
      </w:r>
      <w:proofErr w:type="spellStart"/>
      <w:r w:rsidRPr="0022476D">
        <w:rPr>
          <w:rFonts w:ascii="標楷體" w:eastAsia="標楷體" w:hAnsi="標楷體"/>
          <w:sz w:val="24"/>
          <w:szCs w:val="24"/>
        </w:rPr>
        <w:t>webView.getSettings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().</w:t>
      </w:r>
      <w:proofErr w:type="spellStart"/>
      <w:r w:rsidRPr="0022476D">
        <w:rPr>
          <w:rFonts w:ascii="標楷體" w:eastAsia="標楷體" w:hAnsi="標楷體"/>
          <w:sz w:val="24"/>
          <w:szCs w:val="24"/>
        </w:rPr>
        <w:t>setAllowContentAccess</w:t>
      </w:r>
      <w:proofErr w:type="spellEnd"/>
      <w:r w:rsidRPr="0022476D">
        <w:rPr>
          <w:rFonts w:ascii="標楷體" w:eastAsia="標楷體" w:hAnsi="標楷體"/>
          <w:sz w:val="24"/>
          <w:szCs w:val="24"/>
        </w:rPr>
        <w:t>(false);</w:t>
      </w:r>
    </w:p>
    <w:p w14:paraId="5E139500" w14:textId="304808B4" w:rsidR="0022476D" w:rsidRPr="0022476D" w:rsidRDefault="0022476D" w:rsidP="0022476D">
      <w:pPr>
        <w:rPr>
          <w:rFonts w:ascii="標楷體" w:hAnsi="標楷體"/>
          <w:szCs w:val="24"/>
        </w:rPr>
      </w:pPr>
    </w:p>
    <w:p w14:paraId="16400D30" w14:textId="77777777" w:rsidR="0022476D" w:rsidRPr="0022476D" w:rsidRDefault="0022476D" w:rsidP="00BD18D7">
      <w:pPr>
        <w:pStyle w:val="2"/>
        <w:numPr>
          <w:ilvl w:val="1"/>
          <w:numId w:val="21"/>
        </w:numPr>
        <w:rPr>
          <w:rFonts w:hint="eastAsia"/>
          <w:lang w:eastAsia="zh-TW"/>
        </w:rPr>
      </w:pPr>
      <w:bookmarkStart w:id="10" w:name="_Toc183337983"/>
      <w:r w:rsidRPr="0022476D">
        <w:rPr>
          <w:rFonts w:hint="eastAsia"/>
          <w:lang w:eastAsia="zh-TW"/>
        </w:rPr>
        <w:t>非技術面</w:t>
      </w:r>
      <w:bookmarkEnd w:id="10"/>
    </w:p>
    <w:p w14:paraId="3246B91D" w14:textId="77777777" w:rsidR="0022476D" w:rsidRPr="0022476D" w:rsidRDefault="0022476D" w:rsidP="00BD18D7">
      <w:pPr>
        <w:pStyle w:val="3"/>
        <w:numPr>
          <w:ilvl w:val="2"/>
          <w:numId w:val="23"/>
        </w:numPr>
        <w:rPr>
          <w:rFonts w:hint="eastAsia"/>
          <w:lang w:eastAsia="zh-TW"/>
        </w:rPr>
      </w:pPr>
      <w:bookmarkStart w:id="11" w:name="_Toc183337984"/>
      <w:r w:rsidRPr="0022476D">
        <w:rPr>
          <w:rFonts w:hint="eastAsia"/>
          <w:lang w:eastAsia="zh-TW"/>
        </w:rPr>
        <w:t>如何進行</w:t>
      </w:r>
      <w:proofErr w:type="gramStart"/>
      <w:r w:rsidRPr="0022476D">
        <w:rPr>
          <w:rFonts w:hint="eastAsia"/>
          <w:lang w:eastAsia="zh-TW"/>
        </w:rPr>
        <w:t>清楚的</w:t>
      </w:r>
      <w:proofErr w:type="gramEnd"/>
      <w:r w:rsidRPr="0022476D">
        <w:rPr>
          <w:rFonts w:hint="eastAsia"/>
          <w:lang w:eastAsia="zh-TW"/>
        </w:rPr>
        <w:t>報告</w:t>
      </w:r>
      <w:bookmarkEnd w:id="11"/>
    </w:p>
    <w:p w14:paraId="5682A3DA" w14:textId="1084CCF0" w:rsidR="0022476D" w:rsidRPr="0022476D" w:rsidRDefault="0022476D" w:rsidP="0022476D">
      <w:pPr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 w:hint="eastAsia"/>
          <w:szCs w:val="24"/>
          <w:lang w:eastAsia="zh-TW"/>
        </w:rPr>
        <w:t>報告內容需要寫的簡單易懂，因為除了要報告給主管</w:t>
      </w:r>
      <w:proofErr w:type="gramStart"/>
      <w:r w:rsidRPr="0022476D">
        <w:rPr>
          <w:rFonts w:ascii="標楷體" w:hAnsi="標楷體" w:hint="eastAsia"/>
          <w:szCs w:val="24"/>
          <w:lang w:eastAsia="zh-TW"/>
        </w:rPr>
        <w:t>以外，</w:t>
      </w:r>
      <w:proofErr w:type="gramEnd"/>
      <w:r w:rsidRPr="0022476D">
        <w:rPr>
          <w:rFonts w:ascii="標楷體" w:hAnsi="標楷體" w:hint="eastAsia"/>
          <w:szCs w:val="24"/>
          <w:lang w:eastAsia="zh-TW"/>
        </w:rPr>
        <w:t>還需要跟客戶報告，除了文字</w:t>
      </w:r>
      <w:proofErr w:type="gramStart"/>
      <w:r w:rsidRPr="0022476D">
        <w:rPr>
          <w:rFonts w:ascii="標楷體" w:hAnsi="標楷體" w:hint="eastAsia"/>
          <w:szCs w:val="24"/>
          <w:lang w:eastAsia="zh-TW"/>
        </w:rPr>
        <w:t>以外，</w:t>
      </w:r>
      <w:proofErr w:type="gramEnd"/>
      <w:r w:rsidRPr="0022476D">
        <w:rPr>
          <w:rFonts w:ascii="標楷體" w:hAnsi="標楷體" w:hint="eastAsia"/>
          <w:szCs w:val="24"/>
          <w:lang w:eastAsia="zh-TW"/>
        </w:rPr>
        <w:t>還</w:t>
      </w:r>
      <w:proofErr w:type="gramStart"/>
      <w:r w:rsidRPr="0022476D">
        <w:rPr>
          <w:rFonts w:ascii="標楷體" w:hAnsi="標楷體" w:hint="eastAsia"/>
          <w:szCs w:val="24"/>
          <w:lang w:eastAsia="zh-TW"/>
        </w:rPr>
        <w:t>需要截圖當作</w:t>
      </w:r>
      <w:proofErr w:type="gramEnd"/>
      <w:r w:rsidRPr="0022476D">
        <w:rPr>
          <w:rFonts w:ascii="標楷體" w:hAnsi="標楷體" w:hint="eastAsia"/>
          <w:szCs w:val="24"/>
          <w:lang w:eastAsia="zh-TW"/>
        </w:rPr>
        <w:t>證據，證明影使用哪些不安全配置或服務。寫完測試報告，跟主管報告之前，我會先檢查三遍，第一遍，讀一遍自己的測試報告，確認邏輯是否通順，並思考格式或表達方式是否需要修改，第二遍，再次進行檢查，第三遍，嘗試自己報告一遍，確保自己報告時的流暢度。</w:t>
      </w:r>
    </w:p>
    <w:p w14:paraId="51B6C28B" w14:textId="3F13B7CA" w:rsidR="0022476D" w:rsidRPr="0022476D" w:rsidRDefault="0022476D" w:rsidP="00BD18D7">
      <w:pPr>
        <w:pStyle w:val="1"/>
        <w:numPr>
          <w:ilvl w:val="0"/>
          <w:numId w:val="24"/>
        </w:numPr>
        <w:rPr>
          <w:lang w:eastAsia="zh-TW"/>
        </w:rPr>
      </w:pPr>
      <w:bookmarkStart w:id="12" w:name="_Toc183337985"/>
      <w:r w:rsidRPr="0022476D">
        <w:rPr>
          <w:rFonts w:hint="eastAsia"/>
          <w:lang w:eastAsia="zh-TW"/>
        </w:rPr>
        <w:t>自我評估及心得感想</w:t>
      </w:r>
      <w:bookmarkEnd w:id="12"/>
    </w:p>
    <w:p w14:paraId="48B74A5D" w14:textId="3AACB1EB" w:rsidR="0022476D" w:rsidRPr="0022476D" w:rsidRDefault="0022476D" w:rsidP="0022476D">
      <w:pPr>
        <w:rPr>
          <w:rFonts w:ascii="標楷體" w:hAnsi="標楷體"/>
          <w:szCs w:val="24"/>
          <w:lang w:eastAsia="zh-TW"/>
        </w:rPr>
      </w:pPr>
    </w:p>
    <w:p w14:paraId="3D972C51" w14:textId="77777777" w:rsidR="0022476D" w:rsidRPr="0022476D" w:rsidRDefault="0022476D" w:rsidP="0022476D">
      <w:pPr>
        <w:ind w:firstLine="480"/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 w:hint="eastAsia"/>
          <w:szCs w:val="24"/>
          <w:lang w:eastAsia="zh-TW"/>
        </w:rPr>
        <w:t>雖然上面提到學了那麼多東西，但是我覺得我還是有不足的地方。像是時間管理方面，雖然我可以自己思考，並安排自己接下來要做</w:t>
      </w:r>
      <w:proofErr w:type="gramStart"/>
      <w:r w:rsidRPr="0022476D">
        <w:rPr>
          <w:rFonts w:ascii="標楷體" w:hAnsi="標楷體" w:hint="eastAsia"/>
          <w:szCs w:val="24"/>
          <w:lang w:eastAsia="zh-TW"/>
        </w:rPr>
        <w:t>甚麼，</w:t>
      </w:r>
      <w:proofErr w:type="gramEnd"/>
      <w:r w:rsidRPr="0022476D">
        <w:rPr>
          <w:rFonts w:ascii="標楷體" w:hAnsi="標楷體" w:hint="eastAsia"/>
          <w:szCs w:val="24"/>
          <w:lang w:eastAsia="zh-TW"/>
        </w:rPr>
        <w:t>但是規劃的範圍基本上不超過兩個禮拜，也就是我目前沒辦法做長期規劃，所以我規劃的進度不是根據我這個大目標要甚麼時候完成，並把這個大目標又切成多個小任務，並且把每</w:t>
      </w:r>
      <w:proofErr w:type="gramStart"/>
      <w:r w:rsidRPr="0022476D">
        <w:rPr>
          <w:rFonts w:ascii="標楷體" w:hAnsi="標楷體" w:hint="eastAsia"/>
          <w:szCs w:val="24"/>
          <w:lang w:eastAsia="zh-TW"/>
        </w:rPr>
        <w:t>個</w:t>
      </w:r>
      <w:proofErr w:type="gramEnd"/>
      <w:r w:rsidRPr="0022476D">
        <w:rPr>
          <w:rFonts w:ascii="標楷體" w:hAnsi="標楷體" w:hint="eastAsia"/>
          <w:szCs w:val="24"/>
          <w:lang w:eastAsia="zh-TW"/>
        </w:rPr>
        <w:t>小任務要完成的時間定下來，這就導致我感覺我自己比那些在公司實習，並且</w:t>
      </w:r>
      <w:proofErr w:type="gramStart"/>
      <w:r w:rsidRPr="0022476D">
        <w:rPr>
          <w:rFonts w:ascii="標楷體" w:hAnsi="標楷體" w:hint="eastAsia"/>
          <w:szCs w:val="24"/>
          <w:lang w:eastAsia="zh-TW"/>
        </w:rPr>
        <w:t>有接產學</w:t>
      </w:r>
      <w:proofErr w:type="gramEnd"/>
      <w:r w:rsidRPr="0022476D">
        <w:rPr>
          <w:rFonts w:ascii="標楷體" w:hAnsi="標楷體" w:hint="eastAsia"/>
          <w:szCs w:val="24"/>
          <w:lang w:eastAsia="zh-TW"/>
        </w:rPr>
        <w:t>合作的同學還要</w:t>
      </w:r>
      <w:proofErr w:type="gramStart"/>
      <w:r w:rsidRPr="0022476D">
        <w:rPr>
          <w:rFonts w:ascii="標楷體" w:hAnsi="標楷體" w:hint="eastAsia"/>
          <w:szCs w:val="24"/>
          <w:lang w:eastAsia="zh-TW"/>
        </w:rPr>
        <w:t>閒</w:t>
      </w:r>
      <w:proofErr w:type="gramEnd"/>
      <w:r w:rsidRPr="0022476D">
        <w:rPr>
          <w:rFonts w:ascii="標楷體" w:hAnsi="標楷體" w:hint="eastAsia"/>
          <w:szCs w:val="24"/>
          <w:lang w:eastAsia="zh-TW"/>
        </w:rPr>
        <w:t>的原因。</w:t>
      </w:r>
    </w:p>
    <w:p w14:paraId="6B8BE6C1" w14:textId="77777777" w:rsidR="0022476D" w:rsidRPr="0022476D" w:rsidRDefault="0022476D" w:rsidP="0022476D">
      <w:pPr>
        <w:ind w:firstLine="480"/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 w:hint="eastAsia"/>
          <w:szCs w:val="24"/>
          <w:lang w:eastAsia="zh-TW"/>
        </w:rPr>
        <w:t>我最近有在嘗試改變，使用notion做自己的任務規劃，並且notion的功能，把對我來說重要的事件，拉一個timeline，讓我可以</w:t>
      </w:r>
      <w:proofErr w:type="gramStart"/>
      <w:r w:rsidRPr="0022476D">
        <w:rPr>
          <w:rFonts w:ascii="標楷體" w:hAnsi="標楷體" w:hint="eastAsia"/>
          <w:szCs w:val="24"/>
          <w:lang w:eastAsia="zh-TW"/>
        </w:rPr>
        <w:t>一</w:t>
      </w:r>
      <w:proofErr w:type="gramEnd"/>
      <w:r w:rsidRPr="0022476D">
        <w:rPr>
          <w:rFonts w:ascii="標楷體" w:hAnsi="標楷體" w:hint="eastAsia"/>
          <w:szCs w:val="24"/>
          <w:lang w:eastAsia="zh-TW"/>
        </w:rPr>
        <w:t>目瞭然自己在甚麼時候，有甚麼重要的事，並即時調整自己的進度。最好把完成的時間定早一點，方便檢查、修改自己的成品。</w:t>
      </w:r>
    </w:p>
    <w:p w14:paraId="71207751" w14:textId="77777777" w:rsidR="0022476D" w:rsidRPr="0022476D" w:rsidRDefault="0022476D" w:rsidP="0022476D">
      <w:pPr>
        <w:ind w:firstLine="480"/>
        <w:rPr>
          <w:rFonts w:ascii="標楷體" w:hAnsi="標楷體"/>
          <w:szCs w:val="24"/>
          <w:lang w:eastAsia="zh-TW"/>
        </w:rPr>
      </w:pPr>
      <w:r w:rsidRPr="0022476D">
        <w:rPr>
          <w:rFonts w:ascii="標楷體" w:hAnsi="標楷體" w:hint="eastAsia"/>
          <w:szCs w:val="24"/>
          <w:lang w:eastAsia="zh-TW"/>
        </w:rPr>
        <w:t>我的情況比較特別，是到公司做專題，但是我也因此學到不少，除了可以藉由接觸業界觀察職場的互動方式，也有機會參與我這個部門舉辦的分享會，了解現在業界在關注甚麼議題，進而做出更符合現實世界的系統，很感謝系上，還有王老師，還有資策會的智偉主任，提供我這麼好的實習機會。</w:t>
      </w:r>
    </w:p>
    <w:p w14:paraId="0E325FF0" w14:textId="77777777" w:rsidR="0022476D" w:rsidRPr="0022476D" w:rsidRDefault="0022476D" w:rsidP="0022476D">
      <w:pPr>
        <w:rPr>
          <w:rFonts w:ascii="標楷體" w:hAnsi="標楷體" w:hint="eastAsia"/>
          <w:szCs w:val="24"/>
          <w:lang w:eastAsia="zh-TW"/>
        </w:rPr>
      </w:pPr>
    </w:p>
    <w:p w14:paraId="38E80F50" w14:textId="77777777" w:rsidR="0022476D" w:rsidRPr="0022476D" w:rsidRDefault="0022476D" w:rsidP="0022476D">
      <w:pPr>
        <w:rPr>
          <w:rFonts w:ascii="標楷體" w:hAnsi="標楷體"/>
          <w:szCs w:val="24"/>
          <w:lang w:eastAsia="zh-TW"/>
        </w:rPr>
      </w:pPr>
    </w:p>
    <w:sectPr w:rsidR="0022476D" w:rsidRPr="0022476D" w:rsidSect="00BD18D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3FE7C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FD6F4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E212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BA3C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808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468E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4ED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3627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96FB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7D09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3C4C58">
      <w:start w:val="1"/>
      <w:numFmt w:val="decimal"/>
      <w:lvlText w:val=""/>
      <w:lvlJc w:val="left"/>
    </w:lvl>
    <w:lvl w:ilvl="2" w:tplc="594EA1D6">
      <w:start w:val="1"/>
      <w:numFmt w:val="decimal"/>
      <w:lvlText w:val=""/>
      <w:lvlJc w:val="left"/>
    </w:lvl>
    <w:lvl w:ilvl="3" w:tplc="227C42BE">
      <w:start w:val="1"/>
      <w:numFmt w:val="decimal"/>
      <w:lvlText w:val=""/>
      <w:lvlJc w:val="left"/>
    </w:lvl>
    <w:lvl w:ilvl="4" w:tplc="BF8AAA10">
      <w:start w:val="1"/>
      <w:numFmt w:val="decimal"/>
      <w:lvlText w:val=""/>
      <w:lvlJc w:val="left"/>
    </w:lvl>
    <w:lvl w:ilvl="5" w:tplc="C816943C">
      <w:start w:val="1"/>
      <w:numFmt w:val="decimal"/>
      <w:lvlText w:val=""/>
      <w:lvlJc w:val="left"/>
    </w:lvl>
    <w:lvl w:ilvl="6" w:tplc="70A04202">
      <w:start w:val="1"/>
      <w:numFmt w:val="decimal"/>
      <w:lvlText w:val=""/>
      <w:lvlJc w:val="left"/>
    </w:lvl>
    <w:lvl w:ilvl="7" w:tplc="C834EAF2">
      <w:start w:val="1"/>
      <w:numFmt w:val="decimal"/>
      <w:lvlText w:val=""/>
      <w:lvlJc w:val="left"/>
    </w:lvl>
    <w:lvl w:ilvl="8" w:tplc="0A0A964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25940AA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2CB98">
      <w:start w:val="1"/>
      <w:numFmt w:val="decimal"/>
      <w:lvlText w:val=""/>
      <w:lvlJc w:val="left"/>
    </w:lvl>
    <w:lvl w:ilvl="2" w:tplc="29483B46">
      <w:start w:val="1"/>
      <w:numFmt w:val="decimal"/>
      <w:lvlText w:val=""/>
      <w:lvlJc w:val="left"/>
    </w:lvl>
    <w:lvl w:ilvl="3" w:tplc="76A0358E">
      <w:start w:val="1"/>
      <w:numFmt w:val="decimal"/>
      <w:lvlText w:val=""/>
      <w:lvlJc w:val="left"/>
    </w:lvl>
    <w:lvl w:ilvl="4" w:tplc="F76A4106">
      <w:start w:val="1"/>
      <w:numFmt w:val="decimal"/>
      <w:lvlText w:val=""/>
      <w:lvlJc w:val="left"/>
    </w:lvl>
    <w:lvl w:ilvl="5" w:tplc="0BB6B07C">
      <w:start w:val="1"/>
      <w:numFmt w:val="decimal"/>
      <w:lvlText w:val=""/>
      <w:lvlJc w:val="left"/>
    </w:lvl>
    <w:lvl w:ilvl="6" w:tplc="29761090">
      <w:start w:val="1"/>
      <w:numFmt w:val="decimal"/>
      <w:lvlText w:val=""/>
      <w:lvlJc w:val="left"/>
    </w:lvl>
    <w:lvl w:ilvl="7" w:tplc="D1B6E7CE">
      <w:start w:val="1"/>
      <w:numFmt w:val="decimal"/>
      <w:lvlText w:val=""/>
      <w:lvlJc w:val="left"/>
    </w:lvl>
    <w:lvl w:ilvl="8" w:tplc="8014DFC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665AEE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0DF82">
      <w:start w:val="1"/>
      <w:numFmt w:val="decimal"/>
      <w:lvlText w:val=""/>
      <w:lvlJc w:val="left"/>
    </w:lvl>
    <w:lvl w:ilvl="2" w:tplc="060C4C9E">
      <w:start w:val="1"/>
      <w:numFmt w:val="decimal"/>
      <w:lvlText w:val=""/>
      <w:lvlJc w:val="left"/>
    </w:lvl>
    <w:lvl w:ilvl="3" w:tplc="B4BC33F6">
      <w:start w:val="1"/>
      <w:numFmt w:val="decimal"/>
      <w:lvlText w:val=""/>
      <w:lvlJc w:val="left"/>
    </w:lvl>
    <w:lvl w:ilvl="4" w:tplc="BB86A418">
      <w:start w:val="1"/>
      <w:numFmt w:val="decimal"/>
      <w:lvlText w:val=""/>
      <w:lvlJc w:val="left"/>
    </w:lvl>
    <w:lvl w:ilvl="5" w:tplc="D8943B58">
      <w:start w:val="1"/>
      <w:numFmt w:val="decimal"/>
      <w:lvlText w:val=""/>
      <w:lvlJc w:val="left"/>
    </w:lvl>
    <w:lvl w:ilvl="6" w:tplc="EB22020C">
      <w:start w:val="1"/>
      <w:numFmt w:val="decimal"/>
      <w:lvlText w:val=""/>
      <w:lvlJc w:val="left"/>
    </w:lvl>
    <w:lvl w:ilvl="7" w:tplc="091AA86E">
      <w:start w:val="1"/>
      <w:numFmt w:val="decimal"/>
      <w:lvlText w:val=""/>
      <w:lvlJc w:val="left"/>
    </w:lvl>
    <w:lvl w:ilvl="8" w:tplc="0560A01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58925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ACD0C">
      <w:start w:val="1"/>
      <w:numFmt w:val="decimal"/>
      <w:lvlText w:val=""/>
      <w:lvlJc w:val="left"/>
    </w:lvl>
    <w:lvl w:ilvl="2" w:tplc="FB5C8BB8">
      <w:start w:val="1"/>
      <w:numFmt w:val="decimal"/>
      <w:lvlText w:val=""/>
      <w:lvlJc w:val="left"/>
    </w:lvl>
    <w:lvl w:ilvl="3" w:tplc="A79C7692">
      <w:start w:val="1"/>
      <w:numFmt w:val="decimal"/>
      <w:lvlText w:val=""/>
      <w:lvlJc w:val="left"/>
    </w:lvl>
    <w:lvl w:ilvl="4" w:tplc="4A7CD6B2">
      <w:start w:val="1"/>
      <w:numFmt w:val="decimal"/>
      <w:lvlText w:val=""/>
      <w:lvlJc w:val="left"/>
    </w:lvl>
    <w:lvl w:ilvl="5" w:tplc="F9642616">
      <w:start w:val="1"/>
      <w:numFmt w:val="decimal"/>
      <w:lvlText w:val=""/>
      <w:lvlJc w:val="left"/>
    </w:lvl>
    <w:lvl w:ilvl="6" w:tplc="A268133A">
      <w:start w:val="1"/>
      <w:numFmt w:val="decimal"/>
      <w:lvlText w:val=""/>
      <w:lvlJc w:val="left"/>
    </w:lvl>
    <w:lvl w:ilvl="7" w:tplc="1FFC58CC">
      <w:start w:val="1"/>
      <w:numFmt w:val="decimal"/>
      <w:lvlText w:val=""/>
      <w:lvlJc w:val="left"/>
    </w:lvl>
    <w:lvl w:ilvl="8" w:tplc="151C219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4490A6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06F7DC">
      <w:start w:val="1"/>
      <w:numFmt w:val="decimal"/>
      <w:lvlText w:val=""/>
      <w:lvlJc w:val="left"/>
    </w:lvl>
    <w:lvl w:ilvl="2" w:tplc="34922226">
      <w:start w:val="1"/>
      <w:numFmt w:val="decimal"/>
      <w:lvlText w:val=""/>
      <w:lvlJc w:val="left"/>
    </w:lvl>
    <w:lvl w:ilvl="3" w:tplc="83F26F92">
      <w:start w:val="1"/>
      <w:numFmt w:val="decimal"/>
      <w:lvlText w:val=""/>
      <w:lvlJc w:val="left"/>
    </w:lvl>
    <w:lvl w:ilvl="4" w:tplc="CBBEDD0A">
      <w:start w:val="1"/>
      <w:numFmt w:val="decimal"/>
      <w:lvlText w:val=""/>
      <w:lvlJc w:val="left"/>
    </w:lvl>
    <w:lvl w:ilvl="5" w:tplc="7C068EFE">
      <w:start w:val="1"/>
      <w:numFmt w:val="decimal"/>
      <w:lvlText w:val=""/>
      <w:lvlJc w:val="left"/>
    </w:lvl>
    <w:lvl w:ilvl="6" w:tplc="0D8C2AE2">
      <w:start w:val="1"/>
      <w:numFmt w:val="decimal"/>
      <w:lvlText w:val=""/>
      <w:lvlJc w:val="left"/>
    </w:lvl>
    <w:lvl w:ilvl="7" w:tplc="720A56A0">
      <w:start w:val="1"/>
      <w:numFmt w:val="decimal"/>
      <w:lvlText w:val=""/>
      <w:lvlJc w:val="left"/>
    </w:lvl>
    <w:lvl w:ilvl="8" w:tplc="BD5E678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C204A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E2F464">
      <w:start w:val="1"/>
      <w:numFmt w:val="decimal"/>
      <w:lvlText w:val=""/>
      <w:lvlJc w:val="left"/>
    </w:lvl>
    <w:lvl w:ilvl="2" w:tplc="482C41D6">
      <w:start w:val="1"/>
      <w:numFmt w:val="decimal"/>
      <w:lvlText w:val=""/>
      <w:lvlJc w:val="left"/>
    </w:lvl>
    <w:lvl w:ilvl="3" w:tplc="F9700578">
      <w:start w:val="1"/>
      <w:numFmt w:val="decimal"/>
      <w:lvlText w:val=""/>
      <w:lvlJc w:val="left"/>
    </w:lvl>
    <w:lvl w:ilvl="4" w:tplc="14E270B2">
      <w:start w:val="1"/>
      <w:numFmt w:val="decimal"/>
      <w:lvlText w:val=""/>
      <w:lvlJc w:val="left"/>
    </w:lvl>
    <w:lvl w:ilvl="5" w:tplc="EE6A0344">
      <w:start w:val="1"/>
      <w:numFmt w:val="decimal"/>
      <w:lvlText w:val=""/>
      <w:lvlJc w:val="left"/>
    </w:lvl>
    <w:lvl w:ilvl="6" w:tplc="AC10789C">
      <w:start w:val="1"/>
      <w:numFmt w:val="decimal"/>
      <w:lvlText w:val=""/>
      <w:lvlJc w:val="left"/>
    </w:lvl>
    <w:lvl w:ilvl="7" w:tplc="5A746962">
      <w:start w:val="1"/>
      <w:numFmt w:val="decimal"/>
      <w:lvlText w:val=""/>
      <w:lvlJc w:val="left"/>
    </w:lvl>
    <w:lvl w:ilvl="8" w:tplc="6A6658D2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1F901A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1ABEF4">
      <w:start w:val="1"/>
      <w:numFmt w:val="decimal"/>
      <w:lvlText w:val=""/>
      <w:lvlJc w:val="left"/>
    </w:lvl>
    <w:lvl w:ilvl="2" w:tplc="2B7CA632">
      <w:start w:val="1"/>
      <w:numFmt w:val="decimal"/>
      <w:lvlText w:val=""/>
      <w:lvlJc w:val="left"/>
    </w:lvl>
    <w:lvl w:ilvl="3" w:tplc="57F02CD4">
      <w:start w:val="1"/>
      <w:numFmt w:val="decimal"/>
      <w:lvlText w:val=""/>
      <w:lvlJc w:val="left"/>
    </w:lvl>
    <w:lvl w:ilvl="4" w:tplc="374A7E7E">
      <w:start w:val="1"/>
      <w:numFmt w:val="decimal"/>
      <w:lvlText w:val=""/>
      <w:lvlJc w:val="left"/>
    </w:lvl>
    <w:lvl w:ilvl="5" w:tplc="08ECA234">
      <w:start w:val="1"/>
      <w:numFmt w:val="decimal"/>
      <w:lvlText w:val=""/>
      <w:lvlJc w:val="left"/>
    </w:lvl>
    <w:lvl w:ilvl="6" w:tplc="15B8A79A">
      <w:start w:val="1"/>
      <w:numFmt w:val="decimal"/>
      <w:lvlText w:val=""/>
      <w:lvlJc w:val="left"/>
    </w:lvl>
    <w:lvl w:ilvl="7" w:tplc="3B8CF41A">
      <w:start w:val="1"/>
      <w:numFmt w:val="decimal"/>
      <w:lvlText w:val=""/>
      <w:lvlJc w:val="left"/>
    </w:lvl>
    <w:lvl w:ilvl="8" w:tplc="130AA77A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DA5C9F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147DD0">
      <w:start w:val="1"/>
      <w:numFmt w:val="decimal"/>
      <w:lvlText w:val=""/>
      <w:lvlJc w:val="left"/>
    </w:lvl>
    <w:lvl w:ilvl="2" w:tplc="1682EDAC">
      <w:start w:val="1"/>
      <w:numFmt w:val="decimal"/>
      <w:lvlText w:val=""/>
      <w:lvlJc w:val="left"/>
    </w:lvl>
    <w:lvl w:ilvl="3" w:tplc="6222279C">
      <w:start w:val="1"/>
      <w:numFmt w:val="decimal"/>
      <w:lvlText w:val=""/>
      <w:lvlJc w:val="left"/>
    </w:lvl>
    <w:lvl w:ilvl="4" w:tplc="DFB6CB68">
      <w:start w:val="1"/>
      <w:numFmt w:val="decimal"/>
      <w:lvlText w:val=""/>
      <w:lvlJc w:val="left"/>
    </w:lvl>
    <w:lvl w:ilvl="5" w:tplc="FEB40384">
      <w:start w:val="1"/>
      <w:numFmt w:val="decimal"/>
      <w:lvlText w:val=""/>
      <w:lvlJc w:val="left"/>
    </w:lvl>
    <w:lvl w:ilvl="6" w:tplc="517465EC">
      <w:start w:val="1"/>
      <w:numFmt w:val="decimal"/>
      <w:lvlText w:val=""/>
      <w:lvlJc w:val="left"/>
    </w:lvl>
    <w:lvl w:ilvl="7" w:tplc="7FC4F670">
      <w:start w:val="1"/>
      <w:numFmt w:val="decimal"/>
      <w:lvlText w:val=""/>
      <w:lvlJc w:val="left"/>
    </w:lvl>
    <w:lvl w:ilvl="8" w:tplc="C8C2314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D7F45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6A2BE8">
      <w:start w:val="1"/>
      <w:numFmt w:val="decimal"/>
      <w:lvlText w:val=""/>
      <w:lvlJc w:val="left"/>
    </w:lvl>
    <w:lvl w:ilvl="2" w:tplc="CD62A830">
      <w:start w:val="1"/>
      <w:numFmt w:val="decimal"/>
      <w:lvlText w:val=""/>
      <w:lvlJc w:val="left"/>
    </w:lvl>
    <w:lvl w:ilvl="3" w:tplc="E1728BF6">
      <w:start w:val="1"/>
      <w:numFmt w:val="decimal"/>
      <w:lvlText w:val=""/>
      <w:lvlJc w:val="left"/>
    </w:lvl>
    <w:lvl w:ilvl="4" w:tplc="EA3CC71A">
      <w:start w:val="1"/>
      <w:numFmt w:val="decimal"/>
      <w:lvlText w:val=""/>
      <w:lvlJc w:val="left"/>
    </w:lvl>
    <w:lvl w:ilvl="5" w:tplc="DAC4291E">
      <w:start w:val="1"/>
      <w:numFmt w:val="decimal"/>
      <w:lvlText w:val=""/>
      <w:lvlJc w:val="left"/>
    </w:lvl>
    <w:lvl w:ilvl="6" w:tplc="E72E7C04">
      <w:start w:val="1"/>
      <w:numFmt w:val="decimal"/>
      <w:lvlText w:val=""/>
      <w:lvlJc w:val="left"/>
    </w:lvl>
    <w:lvl w:ilvl="7" w:tplc="1C7634F6">
      <w:start w:val="1"/>
      <w:numFmt w:val="decimal"/>
      <w:lvlText w:val=""/>
      <w:lvlJc w:val="left"/>
    </w:lvl>
    <w:lvl w:ilvl="8" w:tplc="2FC87FF0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2DDA73D0"/>
    <w:lvl w:ilvl="0" w:tplc="45785F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24BF8">
      <w:start w:val="1"/>
      <w:numFmt w:val="decimal"/>
      <w:lvlText w:val=""/>
      <w:lvlJc w:val="left"/>
    </w:lvl>
    <w:lvl w:ilvl="2" w:tplc="DC46EB96">
      <w:start w:val="1"/>
      <w:numFmt w:val="decimal"/>
      <w:lvlText w:val=""/>
      <w:lvlJc w:val="left"/>
    </w:lvl>
    <w:lvl w:ilvl="3" w:tplc="74E6031A">
      <w:start w:val="1"/>
      <w:numFmt w:val="decimal"/>
      <w:lvlText w:val=""/>
      <w:lvlJc w:val="left"/>
    </w:lvl>
    <w:lvl w:ilvl="4" w:tplc="5A689BF0">
      <w:start w:val="1"/>
      <w:numFmt w:val="decimal"/>
      <w:lvlText w:val=""/>
      <w:lvlJc w:val="left"/>
    </w:lvl>
    <w:lvl w:ilvl="5" w:tplc="CB948078">
      <w:start w:val="1"/>
      <w:numFmt w:val="decimal"/>
      <w:lvlText w:val=""/>
      <w:lvlJc w:val="left"/>
    </w:lvl>
    <w:lvl w:ilvl="6" w:tplc="DD465180">
      <w:start w:val="1"/>
      <w:numFmt w:val="decimal"/>
      <w:lvlText w:val=""/>
      <w:lvlJc w:val="left"/>
    </w:lvl>
    <w:lvl w:ilvl="7" w:tplc="12C699CE">
      <w:start w:val="1"/>
      <w:numFmt w:val="decimal"/>
      <w:lvlText w:val=""/>
      <w:lvlJc w:val="left"/>
    </w:lvl>
    <w:lvl w:ilvl="8" w:tplc="E99E0AD2">
      <w:start w:val="1"/>
      <w:numFmt w:val="decimal"/>
      <w:lvlText w:val=""/>
      <w:lvlJc w:val="left"/>
    </w:lvl>
  </w:abstractNum>
  <w:abstractNum w:abstractNumId="11" w15:restartNumberingAfterBreak="0">
    <w:nsid w:val="0000000E"/>
    <w:multiLevelType w:val="hybridMultilevel"/>
    <w:tmpl w:val="0000000E"/>
    <w:lvl w:ilvl="0" w:tplc="C79E72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B0AF64">
      <w:start w:val="1"/>
      <w:numFmt w:val="decimal"/>
      <w:lvlText w:val=""/>
      <w:lvlJc w:val="left"/>
    </w:lvl>
    <w:lvl w:ilvl="2" w:tplc="1F4E536E">
      <w:start w:val="1"/>
      <w:numFmt w:val="decimal"/>
      <w:lvlText w:val=""/>
      <w:lvlJc w:val="left"/>
    </w:lvl>
    <w:lvl w:ilvl="3" w:tplc="2B00F54C">
      <w:start w:val="1"/>
      <w:numFmt w:val="decimal"/>
      <w:lvlText w:val=""/>
      <w:lvlJc w:val="left"/>
    </w:lvl>
    <w:lvl w:ilvl="4" w:tplc="1944A716">
      <w:start w:val="1"/>
      <w:numFmt w:val="decimal"/>
      <w:lvlText w:val=""/>
      <w:lvlJc w:val="left"/>
    </w:lvl>
    <w:lvl w:ilvl="5" w:tplc="7924E77A">
      <w:start w:val="1"/>
      <w:numFmt w:val="decimal"/>
      <w:lvlText w:val=""/>
      <w:lvlJc w:val="left"/>
    </w:lvl>
    <w:lvl w:ilvl="6" w:tplc="EABA858E">
      <w:start w:val="1"/>
      <w:numFmt w:val="decimal"/>
      <w:lvlText w:val=""/>
      <w:lvlJc w:val="left"/>
    </w:lvl>
    <w:lvl w:ilvl="7" w:tplc="0D7230CC">
      <w:start w:val="1"/>
      <w:numFmt w:val="decimal"/>
      <w:lvlText w:val=""/>
      <w:lvlJc w:val="left"/>
    </w:lvl>
    <w:lvl w:ilvl="8" w:tplc="6DA01D36">
      <w:start w:val="1"/>
      <w:numFmt w:val="decimal"/>
      <w:lvlText w:val=""/>
      <w:lvlJc w:val="left"/>
    </w:lvl>
  </w:abstractNum>
  <w:abstractNum w:abstractNumId="12" w15:restartNumberingAfterBreak="0">
    <w:nsid w:val="0823576B"/>
    <w:multiLevelType w:val="hybridMultilevel"/>
    <w:tmpl w:val="DE54E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4D03585"/>
    <w:multiLevelType w:val="multilevel"/>
    <w:tmpl w:val="B89856A6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2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14" w15:restartNumberingAfterBreak="0">
    <w:nsid w:val="17D749DC"/>
    <w:multiLevelType w:val="multilevel"/>
    <w:tmpl w:val="5DE20C94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15" w15:restartNumberingAfterBreak="0">
    <w:nsid w:val="1AF56BC0"/>
    <w:multiLevelType w:val="multilevel"/>
    <w:tmpl w:val="5274A560"/>
    <w:lvl w:ilvl="0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16" w15:restartNumberingAfterBreak="0">
    <w:nsid w:val="1F926345"/>
    <w:multiLevelType w:val="multilevel"/>
    <w:tmpl w:val="CCFA136A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17" w15:restartNumberingAfterBreak="0">
    <w:nsid w:val="220E29A9"/>
    <w:multiLevelType w:val="multilevel"/>
    <w:tmpl w:val="CCFA136A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18" w15:restartNumberingAfterBreak="0">
    <w:nsid w:val="2553184B"/>
    <w:multiLevelType w:val="multilevel"/>
    <w:tmpl w:val="FB6E4674"/>
    <w:lvl w:ilvl="0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19" w15:restartNumberingAfterBreak="0">
    <w:nsid w:val="294C0939"/>
    <w:multiLevelType w:val="multilevel"/>
    <w:tmpl w:val="19F8A074"/>
    <w:lvl w:ilvl="0">
      <w:start w:val="2"/>
      <w:numFmt w:val="upperLetter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20" w15:restartNumberingAfterBreak="0">
    <w:nsid w:val="30643507"/>
    <w:multiLevelType w:val="hybridMultilevel"/>
    <w:tmpl w:val="F2926B0C"/>
    <w:lvl w:ilvl="0" w:tplc="9AB0FFD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D9408B"/>
    <w:multiLevelType w:val="multilevel"/>
    <w:tmpl w:val="0B6A5528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3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22" w15:restartNumberingAfterBreak="0">
    <w:nsid w:val="407A5643"/>
    <w:multiLevelType w:val="multilevel"/>
    <w:tmpl w:val="D1BCAC1E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4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23" w15:restartNumberingAfterBreak="0">
    <w:nsid w:val="4FB34E9C"/>
    <w:multiLevelType w:val="multilevel"/>
    <w:tmpl w:val="CCFA136A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24" w15:restartNumberingAfterBreak="0">
    <w:nsid w:val="5AA118DF"/>
    <w:multiLevelType w:val="hybridMultilevel"/>
    <w:tmpl w:val="54DE4626"/>
    <w:lvl w:ilvl="0" w:tplc="04090011">
      <w:start w:val="1"/>
      <w:numFmt w:val="upperLetter"/>
      <w:lvlText w:val="%1."/>
      <w:lvlJc w:val="left"/>
      <w:pPr>
        <w:ind w:left="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5" w15:restartNumberingAfterBreak="0">
    <w:nsid w:val="5C770875"/>
    <w:multiLevelType w:val="multilevel"/>
    <w:tmpl w:val="CCFA136A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26" w15:restartNumberingAfterBreak="0">
    <w:nsid w:val="5EBC1732"/>
    <w:multiLevelType w:val="multilevel"/>
    <w:tmpl w:val="5DE20C94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27" w15:restartNumberingAfterBreak="0">
    <w:nsid w:val="6AB439FB"/>
    <w:multiLevelType w:val="multilevel"/>
    <w:tmpl w:val="5274A560"/>
    <w:lvl w:ilvl="0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28" w15:restartNumberingAfterBreak="0">
    <w:nsid w:val="6C001539"/>
    <w:multiLevelType w:val="multilevel"/>
    <w:tmpl w:val="962239EE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3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29" w15:restartNumberingAfterBreak="0">
    <w:nsid w:val="763D4587"/>
    <w:multiLevelType w:val="multilevel"/>
    <w:tmpl w:val="C7360042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4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30" w15:restartNumberingAfterBreak="0">
    <w:nsid w:val="770E2598"/>
    <w:multiLevelType w:val="hybridMultilevel"/>
    <w:tmpl w:val="C206E47A"/>
    <w:lvl w:ilvl="0" w:tplc="9AB0FFD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93123D6"/>
    <w:multiLevelType w:val="multilevel"/>
    <w:tmpl w:val="B9EE520E"/>
    <w:lvl w:ilvl="0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32" w15:restartNumberingAfterBreak="0">
    <w:nsid w:val="7B7C0D6B"/>
    <w:multiLevelType w:val="multilevel"/>
    <w:tmpl w:val="5DE20C94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1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abstractNum w:abstractNumId="33" w15:restartNumberingAfterBreak="0">
    <w:nsid w:val="7E8C03A2"/>
    <w:multiLevelType w:val="multilevel"/>
    <w:tmpl w:val="B89856A6"/>
    <w:lvl w:ilvl="0">
      <w:start w:val="1"/>
      <w:numFmt w:val="ideographLegalTraditional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511" w:hanging="284"/>
      </w:pPr>
      <w:rPr>
        <w:rFonts w:hint="eastAsia"/>
      </w:rPr>
    </w:lvl>
    <w:lvl w:ilvl="2">
      <w:start w:val="1"/>
      <w:numFmt w:val="lowerRoman"/>
      <w:lvlText w:val="( %3 )、"/>
      <w:lvlJc w:val="left"/>
      <w:pPr>
        <w:ind w:left="738" w:hanging="284"/>
      </w:pPr>
      <w:rPr>
        <w:rFonts w:hint="eastAsia"/>
      </w:rPr>
    </w:lvl>
    <w:lvl w:ilvl="3">
      <w:start w:val="2"/>
      <w:numFmt w:val="decimal"/>
      <w:lvlText w:val="%4. "/>
      <w:lvlJc w:val="left"/>
      <w:pPr>
        <w:ind w:left="965" w:hanging="284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1192" w:hanging="284"/>
      </w:pPr>
      <w:rPr>
        <w:rFonts w:hint="eastAsia"/>
      </w:rPr>
    </w:lvl>
    <w:lvl w:ilvl="5">
      <w:start w:val="1"/>
      <w:numFmt w:val="ideographLegalTraditional"/>
      <w:lvlText w:val="( %6 )、"/>
      <w:lvlJc w:val="left"/>
      <w:pPr>
        <w:ind w:left="1419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46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73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00" w:hanging="2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23"/>
  </w:num>
  <w:num w:numId="15">
    <w:abstractNumId w:val="25"/>
  </w:num>
  <w:num w:numId="16">
    <w:abstractNumId w:val="31"/>
  </w:num>
  <w:num w:numId="17">
    <w:abstractNumId w:val="17"/>
  </w:num>
  <w:num w:numId="18">
    <w:abstractNumId w:val="15"/>
  </w:num>
  <w:num w:numId="19">
    <w:abstractNumId w:val="21"/>
  </w:num>
  <w:num w:numId="20">
    <w:abstractNumId w:val="29"/>
  </w:num>
  <w:num w:numId="21">
    <w:abstractNumId w:val="32"/>
  </w:num>
  <w:num w:numId="22">
    <w:abstractNumId w:val="24"/>
  </w:num>
  <w:num w:numId="23">
    <w:abstractNumId w:val="26"/>
  </w:num>
  <w:num w:numId="24">
    <w:abstractNumId w:val="14"/>
  </w:num>
  <w:num w:numId="25">
    <w:abstractNumId w:val="18"/>
  </w:num>
  <w:num w:numId="26">
    <w:abstractNumId w:val="19"/>
  </w:num>
  <w:num w:numId="27">
    <w:abstractNumId w:val="13"/>
  </w:num>
  <w:num w:numId="28">
    <w:abstractNumId w:val="33"/>
  </w:num>
  <w:num w:numId="29">
    <w:abstractNumId w:val="28"/>
  </w:num>
  <w:num w:numId="30">
    <w:abstractNumId w:val="22"/>
  </w:num>
  <w:num w:numId="31">
    <w:abstractNumId w:val="27"/>
  </w:num>
  <w:num w:numId="32">
    <w:abstractNumId w:val="12"/>
  </w:num>
  <w:num w:numId="33">
    <w:abstractNumId w:val="30"/>
  </w:num>
  <w:num w:numId="34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0D"/>
    <w:rsid w:val="000A4E4C"/>
    <w:rsid w:val="00211BA0"/>
    <w:rsid w:val="0022476D"/>
    <w:rsid w:val="00282967"/>
    <w:rsid w:val="006669FC"/>
    <w:rsid w:val="009A2631"/>
    <w:rsid w:val="00B7300D"/>
    <w:rsid w:val="00B820E7"/>
    <w:rsid w:val="00B861B9"/>
    <w:rsid w:val="00BA59C4"/>
    <w:rsid w:val="00BD18D7"/>
    <w:rsid w:val="00D5365C"/>
    <w:rsid w:val="00D75503"/>
    <w:rsid w:val="00F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1BB2"/>
  <w15:docId w15:val="{41CC7AB2-C496-4018-83DC-DB382DA2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967"/>
    <w:rPr>
      <w:rFonts w:eastAsia="標楷體"/>
      <w:sz w:val="24"/>
    </w:rPr>
  </w:style>
  <w:style w:type="paragraph" w:styleId="1">
    <w:name w:val="heading 1"/>
    <w:basedOn w:val="a"/>
    <w:next w:val="a"/>
    <w:qFormat/>
    <w:rsid w:val="00282967"/>
    <w:pPr>
      <w:keepNext/>
      <w:spacing w:before="240" w:after="60"/>
      <w:outlineLvl w:val="0"/>
    </w:pPr>
    <w:rPr>
      <w:rFonts w:ascii="Arial" w:hAnsi="Arial" w:cs="Arial"/>
      <w:b/>
      <w:bCs/>
      <w:kern w:val="32"/>
      <w:sz w:val="60"/>
      <w:szCs w:val="32"/>
    </w:rPr>
  </w:style>
  <w:style w:type="paragraph" w:styleId="2">
    <w:name w:val="heading 2"/>
    <w:basedOn w:val="a"/>
    <w:next w:val="a"/>
    <w:qFormat/>
    <w:rsid w:val="0022476D"/>
    <w:pPr>
      <w:keepNext/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3">
    <w:name w:val="heading 3"/>
    <w:basedOn w:val="a"/>
    <w:next w:val="a"/>
    <w:qFormat/>
    <w:rsid w:val="0022476D"/>
    <w:pPr>
      <w:keepNext/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55F6"/>
    <w:pPr>
      <w:keepNext/>
      <w:ind w:leftChars="200" w:left="200"/>
      <w:outlineLvl w:val="4"/>
    </w:pPr>
    <w:rPr>
      <w:rFonts w:asciiTheme="majorHAnsi" w:hAnsiTheme="majorHAnsi" w:cstheme="majorBidi"/>
      <w:b/>
      <w:bCs/>
      <w:sz w:val="2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textHeading2">
    <w:name w:val="SetextHeading2"/>
    <w:basedOn w:val="2"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a3">
    <w:name w:val="Hyperlink"/>
    <w:basedOn w:val="a0"/>
    <w:uiPriority w:val="99"/>
    <w:rsid w:val="00EF7B96"/>
    <w:rPr>
      <w:color w:val="0000FF"/>
      <w:u w:val="single"/>
    </w:rPr>
  </w:style>
  <w:style w:type="paragraph" w:customStyle="1" w:styleId="FencedCodejava">
    <w:name w:val="FencedCode.java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Web">
    <w:name w:val="Normal (Web)"/>
    <w:basedOn w:val="a"/>
    <w:uiPriority w:val="99"/>
    <w:unhideWhenUsed/>
    <w:rsid w:val="009A2631"/>
    <w:pPr>
      <w:spacing w:before="100" w:beforeAutospacing="1" w:after="100" w:afterAutospacing="1"/>
    </w:pPr>
    <w:rPr>
      <w:rFonts w:ascii="新細明體" w:eastAsia="新細明體" w:hAnsi="新細明體" w:cs="新細明體"/>
      <w:szCs w:val="24"/>
      <w:lang w:eastAsia="zh-TW"/>
    </w:rPr>
  </w:style>
  <w:style w:type="character" w:customStyle="1" w:styleId="50">
    <w:name w:val="標題 5 字元"/>
    <w:basedOn w:val="a0"/>
    <w:link w:val="5"/>
    <w:uiPriority w:val="9"/>
    <w:rsid w:val="00F755F6"/>
    <w:rPr>
      <w:rFonts w:asciiTheme="majorHAnsi" w:eastAsia="標楷體" w:hAnsiTheme="majorHAnsi" w:cstheme="majorBidi"/>
      <w:b/>
      <w:bCs/>
      <w:sz w:val="26"/>
      <w:szCs w:val="36"/>
    </w:rPr>
  </w:style>
  <w:style w:type="paragraph" w:styleId="a4">
    <w:name w:val="List Paragraph"/>
    <w:basedOn w:val="a"/>
    <w:uiPriority w:val="34"/>
    <w:qFormat/>
    <w:rsid w:val="00F755F6"/>
    <w:pPr>
      <w:ind w:leftChars="200" w:left="480"/>
    </w:pPr>
  </w:style>
  <w:style w:type="paragraph" w:styleId="a5">
    <w:name w:val="TOC Heading"/>
    <w:basedOn w:val="1"/>
    <w:next w:val="a"/>
    <w:uiPriority w:val="39"/>
    <w:unhideWhenUsed/>
    <w:qFormat/>
    <w:rsid w:val="0028296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zh-TW"/>
    </w:rPr>
  </w:style>
  <w:style w:type="paragraph" w:styleId="10">
    <w:name w:val="toc 1"/>
    <w:basedOn w:val="a"/>
    <w:next w:val="a"/>
    <w:autoRedefine/>
    <w:uiPriority w:val="39"/>
    <w:unhideWhenUsed/>
    <w:rsid w:val="00282967"/>
  </w:style>
  <w:style w:type="paragraph" w:styleId="20">
    <w:name w:val="toc 2"/>
    <w:basedOn w:val="a"/>
    <w:next w:val="a"/>
    <w:autoRedefine/>
    <w:uiPriority w:val="39"/>
    <w:unhideWhenUsed/>
    <w:rsid w:val="00282967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28296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t4kemyh4nd/vulnweb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991C3-C1F2-4489-9F83-C6E17D65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洪若玄</dc:creator>
  <cp:lastModifiedBy>洪若玄</cp:lastModifiedBy>
  <cp:revision>3</cp:revision>
  <dcterms:created xsi:type="dcterms:W3CDTF">2024-11-24T02:58:00Z</dcterms:created>
  <dcterms:modified xsi:type="dcterms:W3CDTF">2024-11-24T03:02:00Z</dcterms:modified>
</cp:coreProperties>
</file>